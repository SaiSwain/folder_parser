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12.0 -->
  <w:background w:color="ffffff">
    <v:background id="_x0000_s1025" filled="t">
      <v:fill color2="black"/>
      <v:shadow color="black"/>
    </v:background>
  </w:background>
  <w:body>
    <w:p>
      <w:r>
        <w:rPr>
          <w:b/>
          <w:color w:val="FF0000"/>
          <w:sz w:val="24"/>
        </w:rPr>
        <w:t>Evaluation Only. Created with Aspose.Words. Copyright 2003-2023 Aspose Pty Ltd.</w:t>
      </w:r>
    </w:p>
    <w:tbl>
      <w:tblPr>
        <w:tblStyle w:val="TableNormal"/>
        <w:tblW w:w="0" w:type="auto"/>
        <w:tblInd w:w="108" w:type="dxa"/>
        <w:tblLayout w:type="fixed"/>
        <w:tblLook w:val="0000"/>
      </w:tblPr>
      <w:tblGrid>
        <w:gridCol w:w="5040"/>
        <w:gridCol w:w="5220"/>
      </w:tblGrid>
      <w:tr>
        <w:tblPrEx>
          <w:tblW w:w="0" w:type="auto"/>
          <w:tblInd w:w="108" w:type="dxa"/>
          <w:tblLayout w:type="fixed"/>
          <w:tblLook w:val="0000"/>
        </w:tblPrEx>
        <w:trPr>
          <w:trHeight w:val="1134"/>
        </w:trPr>
        <w:tc>
          <w:tcPr>
            <w:tcW w:w="5040" w:type="dxa"/>
            <w:tcBorders>
              <w:bottom w:val="single" w:sz="4" w:space="0" w:color="008080"/>
            </w:tcBorders>
            <w:shd w:val="clear" w:color="auto" w:fill="auto"/>
            <w:vAlign w:val="center"/>
          </w:tcPr>
          <w:p w:rsidR="00DC20F9" w:rsidRPr="000208B3" w:rsidP="007904EC">
            <w:pPr>
              <w:autoSpaceDE w:val="0"/>
              <w:spacing w:line="276" w:lineRule="auto"/>
              <w:rPr>
                <w:rFonts w:ascii="Calibri" w:eastAsia="SimSun" w:hAnsi="Calibri" w:cs="Calibri"/>
                <w:b/>
                <w:color w:val="000000"/>
                <w:spacing w:val="-1"/>
                <w:sz w:val="22"/>
                <w:szCs w:val="22"/>
              </w:rPr>
            </w:pPr>
          </w:p>
          <w:p w:rsidR="00DC20F9" w:rsidRPr="007904EC">
            <w:pPr>
              <w:autoSpaceDE w:val="0"/>
              <w:spacing w:line="276" w:lineRule="auto"/>
              <w:rPr>
                <w:rFonts w:ascii="Calibri" w:eastAsia="Calibri" w:hAnsi="Calibri" w:cs="Calibri"/>
                <w:b/>
                <w:color w:val="000000"/>
                <w:w w:val="101"/>
                <w:sz w:val="32"/>
                <w:szCs w:val="32"/>
              </w:rPr>
            </w:pPr>
            <w:hyperlink r:id="rId4" w:history="1">
              <w:r w:rsidRPr="007904EC" w:rsidR="007904EC">
                <w:rPr>
                  <w:rStyle w:val="Hyperlink"/>
                  <w:rFonts w:ascii="Calibri" w:eastAsia="Calibri" w:hAnsi="Calibri" w:cs="Calibri"/>
                  <w:b/>
                  <w:w w:val="101"/>
                  <w:sz w:val="32"/>
                  <w:szCs w:val="32"/>
                </w:rPr>
                <w:t>mallipudisairam@gmail.com</w:t>
              </w:r>
            </w:hyperlink>
          </w:p>
          <w:p w:rsidR="007904EC" w:rsidRPr="007904EC">
            <w:pPr>
              <w:autoSpaceDE w:val="0"/>
              <w:spacing w:line="276" w:lineRule="auto"/>
              <w:rPr>
                <w:rFonts w:ascii="Calibri" w:eastAsia="Calibri" w:hAnsi="Calibri" w:cs="Calibri"/>
                <w:b/>
                <w:color w:val="000000"/>
                <w:w w:val="101"/>
                <w:sz w:val="32"/>
                <w:szCs w:val="32"/>
              </w:rPr>
            </w:pPr>
            <w:r w:rsidRPr="007904EC">
              <w:rPr>
                <w:rFonts w:ascii="Calibri" w:eastAsia="Calibri" w:hAnsi="Calibri" w:cs="Calibri"/>
                <w:b/>
                <w:color w:val="000000"/>
                <w:spacing w:val="-1"/>
                <w:sz w:val="32"/>
                <w:szCs w:val="32"/>
              </w:rPr>
              <w:t xml:space="preserve">         (+91)-8885229455</w:t>
            </w:r>
          </w:p>
          <w:p w:rsidR="007904EC">
            <w:pPr>
              <w:autoSpaceDE w:val="0"/>
              <w:spacing w:line="276" w:lineRule="auto"/>
              <w:rPr>
                <w:rFonts w:ascii="Calibri" w:eastAsia="Calibri" w:hAnsi="Calibri" w:cs="Calibri"/>
                <w:b/>
                <w:color w:val="000000"/>
                <w:w w:val="101"/>
                <w:sz w:val="22"/>
                <w:szCs w:val="22"/>
              </w:rPr>
            </w:pPr>
          </w:p>
          <w:p w:rsidR="006567DB" w:rsidRPr="006567DB">
            <w:pPr>
              <w:autoSpaceDE w:val="0"/>
              <w:spacing w:line="276" w:lineRule="auto"/>
              <w:rPr>
                <w:rFonts w:ascii="Calibri" w:eastAsia="Calibri" w:hAnsi="Calibri" w:cs="Calibri"/>
                <w:b/>
              </w:rPr>
            </w:pPr>
            <w:r>
              <w:rPr>
                <w:rFonts w:ascii="Calibri" w:eastAsia="Calibri" w:hAnsi="Calibri" w:cs="Calibri"/>
                <w:b/>
              </w:rPr>
              <w:t xml:space="preserve">        </w:t>
            </w:r>
          </w:p>
        </w:tc>
        <w:tc>
          <w:tcPr>
            <w:tcW w:w="5220" w:type="dxa"/>
            <w:tcBorders>
              <w:bottom w:val="single" w:sz="4" w:space="0" w:color="008080"/>
            </w:tcBorders>
            <w:shd w:val="clear" w:color="auto" w:fill="auto"/>
            <w:vAlign w:val="center"/>
          </w:tcPr>
          <w:p w:rsidR="00DC20F9">
            <w:pPr>
              <w:autoSpaceDE w:val="0"/>
              <w:spacing w:line="276" w:lineRule="auto"/>
            </w:pPr>
            <w:r>
              <w:rPr>
                <w:rFonts w:ascii="Calibri" w:eastAsia="Calibri" w:hAnsi="Calibri" w:cs="Calibri"/>
                <w:b/>
                <w:sz w:val="56"/>
                <w:szCs w:val="20"/>
              </w:rPr>
              <w:t xml:space="preserve">    </w:t>
            </w:r>
            <w:r w:rsidR="000208B3">
              <w:rPr>
                <w:rFonts w:ascii="Calibri" w:eastAsia="Calibri" w:hAnsi="Calibri" w:cs="Calibri"/>
                <w:b/>
                <w:sz w:val="52"/>
                <w:szCs w:val="52"/>
              </w:rPr>
              <w:t>Sairam Mallipudi</w:t>
            </w:r>
          </w:p>
        </w:tc>
      </w:tr>
    </w:tbl>
    <w:p w:rsidR="00DC20F9">
      <w:pPr>
        <w:pBdr>
          <w:bottom w:val="single" w:sz="20" w:space="6" w:color="808080"/>
        </w:pBdr>
        <w:spacing w:line="276" w:lineRule="auto"/>
        <w:rPr>
          <w:rFonts w:ascii="Calibri" w:hAnsi="Calibri" w:cs="Calibri"/>
          <w:b/>
          <w:sz w:val="2"/>
          <w:szCs w:val="21"/>
        </w:rPr>
      </w:pPr>
    </w:p>
    <w:p w:rsidR="00DC20F9">
      <w:pPr>
        <w:shd w:val="clear" w:color="auto" w:fill="8DB3E2"/>
        <w:jc w:val="center"/>
      </w:pPr>
      <w:r>
        <w:rPr>
          <w:rFonts w:ascii="Calibri" w:eastAsia="ヒラギノ角ゴ Pro W3" w:hAnsi="Calibri" w:cs="Calibri"/>
          <w:b/>
          <w:caps/>
          <w:color w:val="000000"/>
          <w:spacing w:val="20"/>
          <w:sz w:val="28"/>
          <w:szCs w:val="21"/>
          <w:shd w:val="clear" w:color="auto" w:fill="8DB3E2"/>
        </w:rPr>
        <w:t>CAREER Objective</w:t>
      </w:r>
    </w:p>
    <w:p w:rsidR="00DC20F9"/>
    <w:p w:rsidR="00DC20F9">
      <w:pPr>
        <w:jc w:val="both"/>
      </w:pPr>
      <w:r>
        <w:rPr>
          <w:rFonts w:ascii="Cambria" w:hAnsi="Cambria" w:cs="Cambria"/>
        </w:rPr>
        <w:t xml:space="preserve">Database Administrator (DBA) with </w:t>
      </w:r>
      <w:r w:rsidR="00454D5E">
        <w:rPr>
          <w:rFonts w:ascii="Cambria" w:hAnsi="Cambria" w:cs="Cambria"/>
          <w:b/>
        </w:rPr>
        <w:t>8</w:t>
      </w:r>
      <w:r w:rsidR="001A59E2">
        <w:rPr>
          <w:rFonts w:ascii="Cambria" w:hAnsi="Cambria" w:cs="Cambria"/>
          <w:b/>
        </w:rPr>
        <w:t>+</w:t>
      </w:r>
      <w:r>
        <w:rPr>
          <w:rFonts w:ascii="Cambria" w:hAnsi="Cambria" w:cs="Cambria"/>
          <w:b/>
        </w:rPr>
        <w:t xml:space="preserve"> </w:t>
      </w:r>
      <w:r w:rsidR="00B47412">
        <w:rPr>
          <w:rFonts w:ascii="Cambria" w:hAnsi="Cambria" w:cs="Cambria"/>
          <w:b/>
        </w:rPr>
        <w:t xml:space="preserve">Year’s </w:t>
      </w:r>
      <w:r w:rsidR="007904EC">
        <w:rPr>
          <w:rFonts w:ascii="Cambria" w:hAnsi="Cambria" w:cs="Cambria"/>
          <w:b/>
        </w:rPr>
        <w:t xml:space="preserve">total IT </w:t>
      </w:r>
      <w:r w:rsidR="00B47412">
        <w:rPr>
          <w:rFonts w:ascii="Cambria" w:hAnsi="Cambria" w:cs="Cambria"/>
          <w:b/>
        </w:rPr>
        <w:t>experience</w:t>
      </w:r>
      <w:r>
        <w:rPr>
          <w:rFonts w:ascii="Cambria" w:hAnsi="Cambria" w:cs="Cambria"/>
        </w:rPr>
        <w:t xml:space="preserve">, </w:t>
      </w:r>
      <w:r w:rsidR="001A59E2">
        <w:rPr>
          <w:rFonts w:ascii="Calibri" w:hAnsi="Calibri" w:cs="Calibri"/>
        </w:rPr>
        <w:t>seeking</w:t>
      </w:r>
      <w:r>
        <w:rPr>
          <w:rFonts w:ascii="Calibri" w:hAnsi="Calibri" w:cs="Calibri"/>
        </w:rPr>
        <w:t xml:space="preserve"> a challenging position as SQL Server DBA</w:t>
      </w:r>
      <w:r>
        <w:rPr>
          <w:rFonts w:ascii="Cambria" w:hAnsi="Cambria" w:cs="Cambria"/>
        </w:rPr>
        <w:t xml:space="preserve"> wishes to be part of an organization which provides a steady career growth along with job satisfaction and to contribute my technical skills, hard work and creativity</w:t>
      </w:r>
      <w:r>
        <w:t>.</w:t>
      </w:r>
    </w:p>
    <w:p w:rsidR="00DC20F9"/>
    <w:p w:rsidR="00DC20F9">
      <w:pPr>
        <w:keepNext/>
        <w:shd w:val="clear" w:color="auto" w:fill="8DB3E2"/>
        <w:suppressAutoHyphens/>
        <w:jc w:val="center"/>
      </w:pPr>
      <w:r>
        <w:rPr>
          <w:rFonts w:ascii="Calibri" w:eastAsia="ヒラギノ角ゴ Pro W3" w:hAnsi="Calibri" w:cs="Calibri"/>
          <w:b/>
          <w:caps/>
          <w:color w:val="000000"/>
          <w:spacing w:val="20"/>
          <w:sz w:val="28"/>
          <w:szCs w:val="21"/>
          <w:shd w:val="clear" w:color="auto" w:fill="8DB3E2"/>
        </w:rPr>
        <w:t>Summary</w:t>
      </w:r>
    </w:p>
    <w:p w:rsidR="00DC20F9"/>
    <w:p w:rsidR="00DC20F9">
      <w:pPr>
        <w:numPr>
          <w:ilvl w:val="0"/>
          <w:numId w:val="7"/>
        </w:numPr>
        <w:rPr>
          <w:rFonts w:ascii="Calibri" w:hAnsi="Calibri" w:cs="Calibri"/>
        </w:rPr>
      </w:pPr>
      <w:r>
        <w:rPr>
          <w:rFonts w:ascii="Calibri" w:hAnsi="Calibri" w:cs="Calibri"/>
        </w:rPr>
        <w:t>Hav</w:t>
      </w:r>
      <w:r w:rsidR="007904EC">
        <w:rPr>
          <w:rFonts w:ascii="Calibri" w:hAnsi="Calibri" w:cs="Calibri"/>
        </w:rPr>
        <w:t xml:space="preserve">ing </w:t>
      </w:r>
      <w:r w:rsidR="008D69D8">
        <w:rPr>
          <w:rFonts w:ascii="Calibri" w:hAnsi="Calibri" w:cs="Calibri"/>
        </w:rPr>
        <w:t>6</w:t>
      </w:r>
      <w:r w:rsidR="00454D5E">
        <w:rPr>
          <w:rFonts w:ascii="Calibri" w:hAnsi="Calibri" w:cs="Calibri"/>
        </w:rPr>
        <w:t>+</w:t>
      </w:r>
      <w:r>
        <w:rPr>
          <w:rFonts w:ascii="Calibri" w:hAnsi="Calibri" w:cs="Calibri"/>
        </w:rPr>
        <w:t xml:space="preserve"> </w:t>
      </w:r>
      <w:r w:rsidR="00970CBF">
        <w:rPr>
          <w:rFonts w:ascii="Calibri" w:hAnsi="Calibri" w:cs="Calibri"/>
        </w:rPr>
        <w:t xml:space="preserve">relevant </w:t>
      </w:r>
      <w:r w:rsidR="00B47412">
        <w:rPr>
          <w:rFonts w:ascii="Calibri" w:hAnsi="Calibri" w:cs="Calibri"/>
        </w:rPr>
        <w:t>years</w:t>
      </w:r>
      <w:r>
        <w:rPr>
          <w:rFonts w:ascii="Calibri" w:hAnsi="Calibri" w:cs="Calibri"/>
        </w:rPr>
        <w:t xml:space="preserve"> of work experience </w:t>
      </w:r>
      <w:r w:rsidR="007904EC">
        <w:rPr>
          <w:rFonts w:ascii="Calibri" w:hAnsi="Calibri" w:cs="Calibri"/>
        </w:rPr>
        <w:t>on</w:t>
      </w:r>
      <w:r>
        <w:rPr>
          <w:rFonts w:ascii="Calibri" w:hAnsi="Calibri" w:cs="Calibri"/>
        </w:rPr>
        <w:t xml:space="preserve"> MS SQL Server database Administrator in production, development, and test environments.</w:t>
      </w:r>
    </w:p>
    <w:p w:rsidR="00DC20F9">
      <w:pPr>
        <w:numPr>
          <w:ilvl w:val="0"/>
          <w:numId w:val="7"/>
        </w:numPr>
        <w:rPr>
          <w:rFonts w:ascii="Calibri" w:hAnsi="Calibri" w:cs="Calibri"/>
        </w:rPr>
      </w:pPr>
      <w:r>
        <w:rPr>
          <w:rFonts w:ascii="Calibri" w:hAnsi="Calibri" w:cs="Calibri"/>
        </w:rPr>
        <w:t xml:space="preserve">2+ years of </w:t>
      </w:r>
      <w:r w:rsidR="00970CBF">
        <w:rPr>
          <w:rFonts w:ascii="Calibri" w:hAnsi="Calibri" w:cs="Calibri"/>
        </w:rPr>
        <w:t xml:space="preserve">relevant </w:t>
      </w:r>
      <w:r>
        <w:rPr>
          <w:rFonts w:ascii="Calibri" w:hAnsi="Calibri" w:cs="Calibri"/>
        </w:rPr>
        <w:t xml:space="preserve">experience in Postgresql </w:t>
      </w:r>
      <w:r w:rsidR="00B47412">
        <w:rPr>
          <w:rFonts w:ascii="Calibri" w:hAnsi="Calibri" w:cs="Calibri"/>
        </w:rPr>
        <w:t xml:space="preserve">and Mysql </w:t>
      </w:r>
      <w:r>
        <w:rPr>
          <w:rFonts w:ascii="Calibri" w:hAnsi="Calibri" w:cs="Calibri"/>
        </w:rPr>
        <w:t>Database Administration.</w:t>
      </w:r>
    </w:p>
    <w:p w:rsidR="00DC20F9">
      <w:pPr>
        <w:numPr>
          <w:ilvl w:val="0"/>
          <w:numId w:val="7"/>
        </w:numPr>
        <w:rPr>
          <w:rFonts w:ascii="Calibri" w:hAnsi="Calibri" w:cs="Calibri"/>
        </w:rPr>
      </w:pPr>
      <w:r>
        <w:rPr>
          <w:rFonts w:ascii="Calibri" w:hAnsi="Calibri" w:cs="Calibri"/>
        </w:rPr>
        <w:t>Experience in Installing, Managing, Monitoring, Security and Troubleshooting SQL Server 2012/2016/2017 both on Windows, Postgresql 9.5/9.6 on Linux.</w:t>
      </w:r>
    </w:p>
    <w:p w:rsidR="00DC20F9">
      <w:pPr>
        <w:numPr>
          <w:ilvl w:val="0"/>
          <w:numId w:val="7"/>
        </w:numPr>
        <w:rPr>
          <w:rFonts w:ascii="Calibri" w:hAnsi="Calibri" w:cs="Calibri"/>
        </w:rPr>
      </w:pPr>
      <w:r>
        <w:rPr>
          <w:rFonts w:ascii="Calibri" w:hAnsi="Calibri" w:cs="Calibri"/>
        </w:rPr>
        <w:t>Handled Database Backup &amp; Restoration of databases through commvault tool and native backups.</w:t>
      </w:r>
    </w:p>
    <w:p w:rsidR="00DC20F9">
      <w:pPr>
        <w:numPr>
          <w:ilvl w:val="0"/>
          <w:numId w:val="7"/>
        </w:numPr>
        <w:rPr>
          <w:rFonts w:ascii="Calibri" w:hAnsi="Calibri" w:cs="Calibri"/>
        </w:rPr>
      </w:pPr>
      <w:r>
        <w:rPr>
          <w:rFonts w:ascii="Calibri" w:hAnsi="Calibri" w:cs="Calibri"/>
        </w:rPr>
        <w:t xml:space="preserve">Experience in configuring Always </w:t>
      </w:r>
      <w:r w:rsidR="001A59E2">
        <w:rPr>
          <w:rFonts w:ascii="Calibri" w:hAnsi="Calibri" w:cs="Calibri"/>
        </w:rPr>
        <w:t>on</w:t>
      </w:r>
      <w:r>
        <w:rPr>
          <w:rFonts w:ascii="Calibri" w:hAnsi="Calibri" w:cs="Calibri"/>
        </w:rPr>
        <w:t xml:space="preserve"> and Clustering in SQL Server.</w:t>
      </w:r>
    </w:p>
    <w:p w:rsidR="00DC20F9">
      <w:pPr>
        <w:numPr>
          <w:ilvl w:val="0"/>
          <w:numId w:val="7"/>
        </w:numPr>
        <w:rPr>
          <w:rFonts w:ascii="Calibri" w:hAnsi="Calibri" w:cs="Calibri"/>
        </w:rPr>
      </w:pPr>
      <w:r>
        <w:rPr>
          <w:rFonts w:ascii="Calibri" w:hAnsi="Calibri" w:cs="Calibri"/>
        </w:rPr>
        <w:t>Experience in configuring Log shipping, standby and troubleshooting the sync issues.</w:t>
      </w:r>
    </w:p>
    <w:p w:rsidR="00DC20F9">
      <w:pPr>
        <w:numPr>
          <w:ilvl w:val="0"/>
          <w:numId w:val="7"/>
        </w:numPr>
        <w:rPr>
          <w:rFonts w:ascii="Calibri" w:hAnsi="Calibri" w:cs="Calibri"/>
        </w:rPr>
      </w:pPr>
      <w:r>
        <w:rPr>
          <w:rFonts w:ascii="Calibri" w:hAnsi="Calibri" w:cs="Calibri"/>
        </w:rPr>
        <w:t>Performed DB migrations/up gradations for MS SQL Servers from lower version to higher version.</w:t>
      </w:r>
    </w:p>
    <w:p w:rsidR="00DC20F9">
      <w:pPr>
        <w:numPr>
          <w:ilvl w:val="0"/>
          <w:numId w:val="7"/>
        </w:numPr>
        <w:rPr>
          <w:rFonts w:ascii="Calibri" w:hAnsi="Calibri" w:cs="Calibri"/>
        </w:rPr>
      </w:pPr>
      <w:r>
        <w:rPr>
          <w:rFonts w:ascii="Calibri" w:hAnsi="Calibri" w:cs="Calibri"/>
        </w:rPr>
        <w:t>Implementing SQL Server security and Object permissions like creation of users, granting permissions and assigning roles to users.</w:t>
      </w:r>
    </w:p>
    <w:p w:rsidR="00DC20F9">
      <w:pPr>
        <w:numPr>
          <w:ilvl w:val="0"/>
          <w:numId w:val="7"/>
        </w:numPr>
        <w:rPr>
          <w:rFonts w:ascii="Calibri" w:hAnsi="Calibri" w:cs="Calibri"/>
        </w:rPr>
      </w:pPr>
      <w:r>
        <w:rPr>
          <w:rFonts w:ascii="Calibri" w:hAnsi="Calibri" w:cs="Calibri"/>
        </w:rPr>
        <w:t>Applying Hotfixes, Patches and Service packs to keep the database servers at current Patch level as per Microsoft Standards.</w:t>
      </w:r>
    </w:p>
    <w:p w:rsidR="00DC20F9">
      <w:pPr>
        <w:numPr>
          <w:ilvl w:val="0"/>
          <w:numId w:val="7"/>
        </w:numPr>
        <w:rPr>
          <w:rFonts w:ascii="Calibri" w:hAnsi="Calibri" w:cs="Calibri"/>
        </w:rPr>
      </w:pPr>
      <w:r>
        <w:rPr>
          <w:rFonts w:ascii="Calibri" w:hAnsi="Calibri" w:cs="Calibri"/>
        </w:rPr>
        <w:t xml:space="preserve">Hands on experience in handling alerts (Log Space Issues, Disk Space Issues, Data File Space Issues, Temp </w:t>
      </w:r>
      <w:r w:rsidR="00634287">
        <w:rPr>
          <w:rFonts w:ascii="Calibri" w:hAnsi="Calibri" w:cs="Calibri"/>
        </w:rPr>
        <w:t>DB</w:t>
      </w:r>
      <w:r>
        <w:rPr>
          <w:rFonts w:ascii="Calibri" w:hAnsi="Calibri" w:cs="Calibri"/>
        </w:rPr>
        <w:t xml:space="preserve"> full, Backup Job Failure, User Job Failure, Server Down Escalation, High CPU/Memory utilization).</w:t>
      </w:r>
    </w:p>
    <w:p w:rsidR="00DC20F9">
      <w:pPr>
        <w:numPr>
          <w:ilvl w:val="0"/>
          <w:numId w:val="7"/>
        </w:numPr>
        <w:rPr>
          <w:rFonts w:ascii="Calibri" w:hAnsi="Calibri" w:cs="Calibri"/>
        </w:rPr>
      </w:pPr>
      <w:r>
        <w:rPr>
          <w:rFonts w:ascii="Calibri" w:hAnsi="Calibri" w:cs="Calibri"/>
        </w:rPr>
        <w:t>Configured SQL databases in Azure and enabling Geo Replication for the same.</w:t>
      </w:r>
    </w:p>
    <w:p w:rsidR="00DC20F9">
      <w:pPr>
        <w:numPr>
          <w:ilvl w:val="0"/>
          <w:numId w:val="7"/>
        </w:numPr>
        <w:rPr>
          <w:rFonts w:ascii="Calibri" w:hAnsi="Calibri" w:cs="Calibri"/>
        </w:rPr>
      </w:pPr>
      <w:r>
        <w:rPr>
          <w:rFonts w:ascii="Calibri" w:hAnsi="Calibri" w:cs="Calibri"/>
        </w:rPr>
        <w:t>Worked on vulnerability closures on MS SQL Servers.</w:t>
      </w:r>
    </w:p>
    <w:p w:rsidR="000B4FCD">
      <w:pPr>
        <w:numPr>
          <w:ilvl w:val="0"/>
          <w:numId w:val="7"/>
        </w:numPr>
        <w:rPr>
          <w:rFonts w:ascii="Calibri" w:hAnsi="Calibri" w:cs="Calibri"/>
        </w:rPr>
      </w:pPr>
      <w:r>
        <w:rPr>
          <w:rFonts w:ascii="Calibri" w:hAnsi="Calibri" w:cs="Calibri"/>
        </w:rPr>
        <w:t>Experience in configuring Powershell scripts for daily tasks automation.</w:t>
      </w:r>
    </w:p>
    <w:p w:rsidR="00DC20F9">
      <w:pPr>
        <w:numPr>
          <w:ilvl w:val="0"/>
          <w:numId w:val="7"/>
        </w:numPr>
        <w:rPr>
          <w:rFonts w:ascii="Calibri" w:hAnsi="Calibri" w:cs="Calibri"/>
        </w:rPr>
      </w:pPr>
      <w:r>
        <w:rPr>
          <w:rFonts w:ascii="Calibri" w:hAnsi="Calibri" w:cs="Calibri"/>
        </w:rPr>
        <w:t xml:space="preserve">Performed installation of </w:t>
      </w:r>
      <w:r w:rsidR="00634287">
        <w:rPr>
          <w:rFonts w:ascii="Calibri" w:hAnsi="Calibri" w:cs="Calibri"/>
        </w:rPr>
        <w:t>PostgreSQL</w:t>
      </w:r>
      <w:r>
        <w:rPr>
          <w:rFonts w:ascii="Calibri" w:hAnsi="Calibri" w:cs="Calibri"/>
        </w:rPr>
        <w:t xml:space="preserve"> on new build servers as per the client requirements and enabling replication between primary and secondary </w:t>
      </w:r>
      <w:r w:rsidR="00634287">
        <w:rPr>
          <w:rFonts w:ascii="Calibri" w:hAnsi="Calibri" w:cs="Calibri"/>
        </w:rPr>
        <w:t>PostgreSQL</w:t>
      </w:r>
      <w:r>
        <w:rPr>
          <w:rFonts w:ascii="Calibri" w:hAnsi="Calibri" w:cs="Calibri"/>
        </w:rPr>
        <w:t xml:space="preserve"> servers.</w:t>
      </w:r>
    </w:p>
    <w:p w:rsidR="00DC20F9">
      <w:pPr>
        <w:numPr>
          <w:ilvl w:val="0"/>
          <w:numId w:val="7"/>
        </w:numPr>
        <w:rPr>
          <w:rFonts w:ascii="Calibri" w:hAnsi="Calibri" w:cs="Calibri"/>
        </w:rPr>
      </w:pPr>
      <w:r>
        <w:rPr>
          <w:rFonts w:ascii="Calibri" w:hAnsi="Calibri" w:cs="Calibri"/>
        </w:rPr>
        <w:t>Processing the client Tickets or Requests for Installing and Configuring SQL Server, Applying Service Packs and Hotfixes, Moving Database from one server to another server, Creating Linked Servers, Handling Backups, Deadlocks on Production environment.</w:t>
      </w:r>
    </w:p>
    <w:p w:rsidR="00DC20F9">
      <w:pPr>
        <w:numPr>
          <w:ilvl w:val="0"/>
          <w:numId w:val="7"/>
        </w:numPr>
        <w:rPr>
          <w:rFonts w:ascii="Calibri" w:hAnsi="Calibri" w:cs="Calibri"/>
        </w:rPr>
      </w:pPr>
      <w:r>
        <w:rPr>
          <w:rFonts w:ascii="Calibri" w:hAnsi="Calibri" w:cs="Calibri"/>
        </w:rPr>
        <w:t>Capable of working with multiple projects/tasks and the ability to priorities on the fly.</w:t>
      </w:r>
    </w:p>
    <w:p w:rsidR="00DC20F9">
      <w:pPr>
        <w:numPr>
          <w:ilvl w:val="0"/>
          <w:numId w:val="7"/>
        </w:numPr>
        <w:rPr>
          <w:rFonts w:ascii="Calibri" w:hAnsi="Calibri" w:cs="Calibri"/>
        </w:rPr>
      </w:pPr>
      <w:r>
        <w:rPr>
          <w:rFonts w:ascii="Calibri" w:hAnsi="Calibri" w:cs="Calibri"/>
        </w:rPr>
        <w:t xml:space="preserve">Good technical experience and strong troubleshooting and </w:t>
      </w:r>
      <w:r w:rsidR="00634287">
        <w:rPr>
          <w:rFonts w:ascii="Calibri" w:hAnsi="Calibri" w:cs="Calibri"/>
        </w:rPr>
        <w:t>problem-solving</w:t>
      </w:r>
      <w:r>
        <w:rPr>
          <w:rFonts w:ascii="Calibri" w:hAnsi="Calibri" w:cs="Calibri"/>
        </w:rPr>
        <w:t xml:space="preserve"> skills along with the ability to perform business analysis.</w:t>
      </w:r>
    </w:p>
    <w:p w:rsidR="00DC20F9">
      <w:pPr>
        <w:numPr>
          <w:ilvl w:val="0"/>
          <w:numId w:val="7"/>
        </w:numPr>
        <w:rPr>
          <w:rFonts w:ascii="Calibri" w:hAnsi="Calibri" w:cs="Calibri"/>
        </w:rPr>
      </w:pPr>
      <w:r>
        <w:rPr>
          <w:rFonts w:ascii="Calibri" w:hAnsi="Calibri" w:cs="Calibri"/>
        </w:rPr>
        <w:t>Handled Monthly prod and non-prod maintenance activities.</w:t>
      </w:r>
    </w:p>
    <w:p w:rsidR="00DC20F9" w:rsidRPr="00634287" w:rsidP="00634287">
      <w:pPr>
        <w:numPr>
          <w:ilvl w:val="0"/>
          <w:numId w:val="7"/>
        </w:numPr>
        <w:rPr>
          <w:rFonts w:ascii="Calibri" w:hAnsi="Calibri" w:cs="Calibri"/>
        </w:rPr>
      </w:pPr>
      <w:r>
        <w:rPr>
          <w:rFonts w:ascii="Calibri" w:hAnsi="Calibri" w:cs="Calibri"/>
        </w:rPr>
        <w:t>ITIL process experience (Change Management/Incident Management/Problem Management).</w:t>
      </w:r>
    </w:p>
    <w:p w:rsidR="00634287">
      <w:pPr>
        <w:numPr>
          <w:ilvl w:val="0"/>
          <w:numId w:val="7"/>
        </w:numPr>
        <w:rPr>
          <w:rFonts w:ascii="Calibri" w:hAnsi="Calibri" w:cs="Calibri"/>
        </w:rPr>
      </w:pPr>
      <w:r>
        <w:rPr>
          <w:rFonts w:ascii="Calibri" w:hAnsi="Calibri" w:cs="Calibri"/>
        </w:rPr>
        <w:t>Good knowledge on TDE Encryption and Renewel SSL certificates.</w:t>
      </w:r>
    </w:p>
    <w:p w:rsidR="00634287">
      <w:pPr>
        <w:numPr>
          <w:ilvl w:val="0"/>
          <w:numId w:val="7"/>
        </w:numPr>
        <w:rPr>
          <w:rFonts w:ascii="Calibri" w:hAnsi="Calibri" w:cs="Calibri"/>
        </w:rPr>
      </w:pPr>
      <w:r>
        <w:rPr>
          <w:rFonts w:ascii="Calibri" w:hAnsi="Calibri" w:cs="Calibri"/>
        </w:rPr>
        <w:t>Good knowledge in solving query performance issues.</w:t>
      </w:r>
    </w:p>
    <w:p w:rsidR="00DC20F9">
      <w:pPr>
        <w:rPr>
          <w:rFonts w:ascii="Calibri" w:hAnsi="Calibri" w:cs="Calibri"/>
        </w:rPr>
      </w:pPr>
    </w:p>
    <w:p w:rsidR="00DC20F9">
      <w:pPr>
        <w:sectPr>
          <w:headerReference w:type="even" r:id="rId5"/>
          <w:headerReference w:type="default" r:id="rId6"/>
          <w:footerReference w:type="even" r:id="rId7"/>
          <w:footerReference w:type="default" r:id="rId8"/>
          <w:headerReference w:type="first" r:id="rId9"/>
          <w:footerReference w:type="first" r:id="rId10"/>
          <w:pgSz w:w="11906" w:h="16838"/>
          <w:pgMar w:top="776" w:right="864" w:bottom="864" w:left="864" w:header="720" w:footer="144" w:gutter="0"/>
          <w:cols w:space="720"/>
          <w:docGrid w:linePitch="600" w:charSpace="32768"/>
        </w:sectPr>
      </w:pPr>
    </w:p>
    <w:p w:rsidR="00DC20F9">
      <w:pPr>
        <w:rPr>
          <w:rFonts w:ascii="Calibri" w:hAnsi="Calibri" w:cs="Calibri"/>
        </w:rPr>
      </w:pPr>
    </w:p>
    <w:p w:rsidR="00DC20F9">
      <w:pPr>
        <w:rPr>
          <w:rFonts w:ascii="Calibri" w:hAnsi="Calibri" w:cs="Calibri"/>
        </w:rPr>
      </w:pPr>
    </w:p>
    <w:p w:rsidR="00DC20F9">
      <w:pPr>
        <w:keepNext/>
        <w:shd w:val="clear" w:color="auto" w:fill="8DB3E2"/>
        <w:suppressAutoHyphens/>
        <w:jc w:val="center"/>
        <w:rPr>
          <w:rFonts w:ascii="Cambria" w:hAnsi="Cambria" w:cs="Cambria"/>
          <w:szCs w:val="21"/>
        </w:rPr>
      </w:pPr>
      <w:r>
        <w:rPr>
          <w:rFonts w:ascii="Calibri" w:eastAsia="ヒラギノ角ゴ Pro W3" w:hAnsi="Calibri" w:cs="Calibri"/>
          <w:b/>
          <w:caps/>
          <w:color w:val="000000"/>
          <w:spacing w:val="20"/>
          <w:sz w:val="28"/>
          <w:szCs w:val="21"/>
          <w:shd w:val="clear" w:color="auto" w:fill="8DB3E2"/>
        </w:rPr>
        <w:t>Technical Expertise</w:t>
      </w:r>
    </w:p>
    <w:p w:rsidR="00DC20F9">
      <w:pPr>
        <w:pStyle w:val="ListParagraph"/>
        <w:spacing w:line="276" w:lineRule="auto"/>
        <w:jc w:val="both"/>
        <w:rPr>
          <w:rFonts w:ascii="Cambria" w:hAnsi="Cambria" w:cs="Cambria"/>
          <w:szCs w:val="21"/>
        </w:rPr>
      </w:pPr>
    </w:p>
    <w:p w:rsidR="00DC20F9">
      <w:pPr>
        <w:pStyle w:val="ListParagraph"/>
        <w:numPr>
          <w:ilvl w:val="0"/>
          <w:numId w:val="2"/>
        </w:numPr>
        <w:jc w:val="both"/>
        <w:rPr>
          <w:rFonts w:ascii="Cambria" w:hAnsi="Cambria" w:cs="Cambria"/>
          <w:b/>
          <w:szCs w:val="21"/>
        </w:rPr>
      </w:pPr>
      <w:r>
        <w:rPr>
          <w:rFonts w:ascii="Cambria" w:hAnsi="Cambria" w:cs="Cambria"/>
          <w:b/>
          <w:szCs w:val="21"/>
        </w:rPr>
        <w:t>RDBMS</w:t>
        <w:tab/>
        <w:t xml:space="preserve">                   : </w:t>
      </w:r>
      <w:r>
        <w:rPr>
          <w:rFonts w:ascii="Cambria" w:hAnsi="Cambria" w:cs="Cambria"/>
          <w:szCs w:val="21"/>
        </w:rPr>
        <w:t>MS SQL 2017/2016/2012, Postgres 9.5/9.6</w:t>
      </w:r>
      <w:r w:rsidR="006B4ED3">
        <w:rPr>
          <w:rFonts w:ascii="Cambria" w:hAnsi="Cambria" w:cs="Cambria"/>
          <w:szCs w:val="21"/>
        </w:rPr>
        <w:t>, Mysql</w:t>
      </w:r>
    </w:p>
    <w:p w:rsidR="00DC20F9">
      <w:pPr>
        <w:pStyle w:val="ListParagraph"/>
        <w:numPr>
          <w:ilvl w:val="0"/>
          <w:numId w:val="2"/>
        </w:numPr>
        <w:jc w:val="both"/>
        <w:rPr>
          <w:rFonts w:ascii="Cambria" w:hAnsi="Cambria" w:cs="Cambria"/>
          <w:b/>
          <w:szCs w:val="21"/>
        </w:rPr>
      </w:pPr>
      <w:r>
        <w:rPr>
          <w:rFonts w:ascii="Cambria" w:hAnsi="Cambria" w:cs="Cambria"/>
          <w:b/>
          <w:szCs w:val="21"/>
        </w:rPr>
        <w:t>Operating Systems       :</w:t>
      </w:r>
      <w:r>
        <w:rPr>
          <w:rFonts w:ascii="Cambria" w:hAnsi="Cambria" w:cs="Cambria"/>
          <w:szCs w:val="21"/>
        </w:rPr>
        <w:t xml:space="preserve"> Windows Server 2012/2016</w:t>
      </w:r>
      <w:r w:rsidR="007904EC">
        <w:rPr>
          <w:rFonts w:ascii="Cambria" w:hAnsi="Cambria" w:cs="Cambria"/>
          <w:szCs w:val="21"/>
        </w:rPr>
        <w:t>,2019</w:t>
      </w:r>
      <w:r>
        <w:rPr>
          <w:rFonts w:ascii="Cambria" w:hAnsi="Cambria" w:cs="Cambria"/>
          <w:szCs w:val="21"/>
        </w:rPr>
        <w:t>, Redhat</w:t>
      </w:r>
      <w:r>
        <w:rPr>
          <w:rFonts w:ascii="Cambria" w:hAnsi="Cambria" w:cs="Cambria"/>
          <w:b/>
          <w:szCs w:val="21"/>
        </w:rPr>
        <w:t xml:space="preserve"> </w:t>
      </w:r>
      <w:r>
        <w:rPr>
          <w:rFonts w:ascii="Cambria" w:hAnsi="Cambria" w:cs="Cambria"/>
          <w:szCs w:val="21"/>
        </w:rPr>
        <w:t>Linux</w:t>
      </w:r>
    </w:p>
    <w:p w:rsidR="00310D39" w:rsidRPr="00310D39">
      <w:pPr>
        <w:pStyle w:val="ListParagraph"/>
        <w:numPr>
          <w:ilvl w:val="0"/>
          <w:numId w:val="2"/>
        </w:numPr>
        <w:jc w:val="both"/>
        <w:rPr>
          <w:rFonts w:ascii="Calibri" w:hAnsi="Calibri" w:cs="Calibri"/>
        </w:rPr>
      </w:pPr>
      <w:r w:rsidR="00DC20F9">
        <w:rPr>
          <w:rFonts w:ascii="Cambria" w:hAnsi="Cambria" w:cs="Cambria"/>
          <w:b/>
          <w:szCs w:val="21"/>
        </w:rPr>
        <w:t xml:space="preserve">Tools                 </w:t>
        <w:tab/>
        <w:t xml:space="preserve">     :  </w:t>
      </w:r>
      <w:r w:rsidR="00DC20F9">
        <w:rPr>
          <w:rFonts w:ascii="Calibri" w:hAnsi="Calibri" w:cs="Calibri"/>
        </w:rPr>
        <w:t>SSMS</w:t>
      </w:r>
      <w:r w:rsidR="0072293A">
        <w:rPr>
          <w:rFonts w:ascii="Cambria" w:hAnsi="Cambria" w:cs="Cambria"/>
          <w:szCs w:val="21"/>
        </w:rPr>
        <w:t>, Commvault, Powershell</w:t>
      </w:r>
      <w:r w:rsidR="00DC20F9">
        <w:rPr>
          <w:rFonts w:ascii="Cambria" w:hAnsi="Cambria" w:cs="Cambria"/>
          <w:szCs w:val="21"/>
        </w:rPr>
        <w:t xml:space="preserve">             </w:t>
      </w:r>
    </w:p>
    <w:p w:rsidR="00310D39" w:rsidP="00310D39">
      <w:pPr>
        <w:pStyle w:val="ListParagraph"/>
        <w:ind w:left="0"/>
        <w:jc w:val="both"/>
        <w:rPr>
          <w:rFonts w:ascii="Cambria" w:hAnsi="Cambria" w:cs="Cambria"/>
          <w:szCs w:val="21"/>
        </w:rPr>
      </w:pPr>
    </w:p>
    <w:p w:rsidR="00310D39" w:rsidP="00310D39">
      <w:pPr>
        <w:keepNext/>
        <w:shd w:val="clear" w:color="auto" w:fill="8DB3E2"/>
        <w:suppressAutoHyphens/>
        <w:jc w:val="center"/>
        <w:rPr>
          <w:rFonts w:ascii="Calibri" w:eastAsia="ヒラギノ角ゴ Pro W3" w:hAnsi="Calibri" w:cs="Calibri"/>
          <w:b/>
          <w:caps/>
          <w:color w:val="000000"/>
          <w:spacing w:val="20"/>
          <w:sz w:val="28"/>
          <w:szCs w:val="21"/>
        </w:rPr>
      </w:pPr>
      <w:r>
        <w:rPr>
          <w:rFonts w:ascii="Calibri" w:eastAsia="ヒラギノ角ゴ Pro W3" w:hAnsi="Calibri" w:cs="Calibri"/>
          <w:b/>
          <w:caps/>
          <w:color w:val="000000"/>
          <w:spacing w:val="20"/>
          <w:sz w:val="28"/>
          <w:szCs w:val="21"/>
        </w:rPr>
        <w:t>Professional Experience</w:t>
      </w:r>
    </w:p>
    <w:p w:rsidR="00310D39" w:rsidP="00310D39">
      <w:pPr>
        <w:keepNext/>
        <w:shd w:val="clear" w:color="auto" w:fill="8DB3E2"/>
        <w:suppressAutoHyphens/>
        <w:jc w:val="center"/>
        <w:rPr>
          <w:rFonts w:cs="Calibri"/>
          <w:b/>
        </w:rPr>
      </w:pPr>
      <w:r>
        <w:rPr>
          <w:rFonts w:ascii="Calibri" w:eastAsia="ヒラギノ角ゴ Pro W3" w:hAnsi="Calibri" w:cs="Calibri"/>
          <w:b/>
          <w:caps/>
          <w:color w:val="000000"/>
          <w:spacing w:val="20"/>
          <w:sz w:val="28"/>
          <w:szCs w:val="21"/>
        </w:rPr>
        <w:t>Project#1</w:t>
      </w:r>
    </w:p>
    <w:p w:rsidR="00DC20F9" w:rsidP="00310D39">
      <w:pPr>
        <w:pStyle w:val="ListParagraph"/>
        <w:ind w:left="0"/>
        <w:jc w:val="both"/>
        <w:rPr>
          <w:rFonts w:ascii="Calibri" w:hAnsi="Calibri" w:cs="Calibri"/>
        </w:rPr>
      </w:pPr>
      <w:r>
        <w:rPr>
          <w:rFonts w:ascii="Cambria" w:hAnsi="Cambria" w:cs="Cambria"/>
          <w:szCs w:val="21"/>
        </w:rPr>
        <w:t xml:space="preserve">               </w:t>
      </w:r>
      <w:r>
        <w:rPr>
          <w:rFonts w:ascii="Cambria" w:hAnsi="Cambria" w:cs="Cambria"/>
          <w:b/>
          <w:szCs w:val="21"/>
        </w:rPr>
        <w:t xml:space="preserve">       </w:t>
      </w:r>
    </w:p>
    <w:p w:rsidR="00310D39" w:rsidRPr="00310D39" w:rsidP="00310D39">
      <w:pPr>
        <w:pStyle w:val="NoSpacing"/>
        <w:numPr>
          <w:ilvl w:val="0"/>
          <w:numId w:val="8"/>
        </w:numPr>
        <w:rPr>
          <w:sz w:val="24"/>
          <w:szCs w:val="24"/>
        </w:rPr>
      </w:pPr>
      <w:r w:rsidR="00DC20F9">
        <w:t xml:space="preserve"> </w:t>
      </w:r>
      <w:r>
        <w:rPr>
          <w:sz w:val="24"/>
          <w:szCs w:val="24"/>
        </w:rPr>
        <w:t>Working as</w:t>
      </w:r>
      <w:r>
        <w:rPr>
          <w:b/>
          <w:sz w:val="24"/>
          <w:szCs w:val="24"/>
        </w:rPr>
        <w:t xml:space="preserve"> a MSSQL DBA , POSTGRESQL DBA and Mysql DBA</w:t>
      </w:r>
      <w:r>
        <w:rPr>
          <w:sz w:val="24"/>
          <w:szCs w:val="24"/>
        </w:rPr>
        <w:t xml:space="preserve"> </w:t>
      </w:r>
      <w:r w:rsidRPr="007904EC">
        <w:rPr>
          <w:sz w:val="24"/>
          <w:szCs w:val="24"/>
        </w:rPr>
        <w:t>in</w:t>
      </w:r>
      <w:r w:rsidRPr="007904EC">
        <w:rPr>
          <w:b/>
          <w:sz w:val="24"/>
          <w:szCs w:val="24"/>
        </w:rPr>
        <w:t xml:space="preserve"> </w:t>
      </w:r>
      <w:r>
        <w:rPr>
          <w:rFonts w:ascii="Arial" w:hAnsi="Arial" w:cs="Arial"/>
          <w:b/>
          <w:bCs/>
          <w:color w:val="202124"/>
          <w:shd w:val="clear" w:color="auto" w:fill="FFFFFF"/>
        </w:rPr>
        <w:t>Kyndryl</w:t>
      </w:r>
      <w:r w:rsidRPr="007904EC">
        <w:rPr>
          <w:b/>
          <w:sz w:val="24"/>
          <w:szCs w:val="24"/>
        </w:rPr>
        <w:t xml:space="preserve"> </w:t>
      </w:r>
      <w:r w:rsidRPr="007904EC">
        <w:rPr>
          <w:sz w:val="24"/>
          <w:szCs w:val="24"/>
        </w:rPr>
        <w:t>from</w:t>
      </w:r>
      <w:r w:rsidRPr="007904EC">
        <w:rPr>
          <w:b/>
          <w:sz w:val="24"/>
          <w:szCs w:val="24"/>
        </w:rPr>
        <w:t xml:space="preserve"> Ju</w:t>
      </w:r>
      <w:r>
        <w:rPr>
          <w:b/>
          <w:sz w:val="24"/>
          <w:szCs w:val="24"/>
        </w:rPr>
        <w:t>ly</w:t>
      </w:r>
      <w:r w:rsidRPr="007904EC">
        <w:rPr>
          <w:b/>
          <w:sz w:val="24"/>
          <w:szCs w:val="24"/>
        </w:rPr>
        <w:t xml:space="preserve"> 20</w:t>
      </w:r>
      <w:r>
        <w:rPr>
          <w:b/>
          <w:sz w:val="24"/>
          <w:szCs w:val="24"/>
        </w:rPr>
        <w:t>22.</w:t>
      </w:r>
    </w:p>
    <w:p w:rsidR="00310D39" w:rsidP="00310D39">
      <w:pPr>
        <w:pStyle w:val="NoSpacing"/>
        <w:rPr>
          <w:b/>
          <w:sz w:val="24"/>
          <w:szCs w:val="24"/>
        </w:rPr>
      </w:pPr>
    </w:p>
    <w:p w:rsidR="00310D39" w:rsidP="00310D39">
      <w:pPr>
        <w:pStyle w:val="NoSpacing"/>
        <w:rPr>
          <w:b/>
          <w:sz w:val="24"/>
          <w:szCs w:val="24"/>
        </w:rPr>
      </w:pPr>
      <w:r>
        <w:rPr>
          <w:b/>
          <w:sz w:val="24"/>
          <w:szCs w:val="24"/>
        </w:rPr>
        <w:t xml:space="preserve">Project Title           : </w:t>
      </w:r>
      <w:r>
        <w:rPr>
          <w:sz w:val="24"/>
          <w:szCs w:val="24"/>
        </w:rPr>
        <w:t xml:space="preserve"> </w:t>
      </w:r>
      <w:r w:rsidR="00B05D1D">
        <w:rPr>
          <w:sz w:val="24"/>
          <w:szCs w:val="24"/>
        </w:rPr>
        <w:t>EY</w:t>
      </w:r>
    </w:p>
    <w:p w:rsidR="00310D39" w:rsidRPr="0072293A" w:rsidP="00310D39">
      <w:r>
        <w:rPr>
          <w:rFonts w:cs="Calibri"/>
          <w:b/>
        </w:rPr>
        <w:t xml:space="preserve">Client                    : </w:t>
      </w:r>
      <w:r w:rsidR="00B05D1D">
        <w:rPr>
          <w:rFonts w:cs="Calibri"/>
          <w:b/>
        </w:rPr>
        <w:t>E</w:t>
      </w:r>
      <w:r w:rsidRPr="00B05D1D" w:rsidR="00B05D1D">
        <w:rPr>
          <w:rFonts w:cs="Calibri"/>
          <w:b/>
        </w:rPr>
        <w:t xml:space="preserve">rnst and </w:t>
      </w:r>
      <w:r w:rsidR="00B05D1D">
        <w:rPr>
          <w:rFonts w:cs="Calibri"/>
          <w:b/>
        </w:rPr>
        <w:t>Y</w:t>
      </w:r>
      <w:r w:rsidRPr="00B05D1D" w:rsidR="00B05D1D">
        <w:rPr>
          <w:rFonts w:cs="Calibri"/>
          <w:b/>
        </w:rPr>
        <w:t>oung</w:t>
      </w:r>
    </w:p>
    <w:p w:rsidR="00310D39" w:rsidP="00310D39">
      <w:pPr>
        <w:pStyle w:val="NoSpacing"/>
        <w:rPr>
          <w:b/>
        </w:rPr>
      </w:pPr>
      <w:r>
        <w:rPr>
          <w:b/>
          <w:sz w:val="24"/>
          <w:szCs w:val="24"/>
        </w:rPr>
        <w:t xml:space="preserve">Role                          : </w:t>
      </w:r>
      <w:r>
        <w:rPr>
          <w:sz w:val="24"/>
          <w:szCs w:val="24"/>
        </w:rPr>
        <w:t xml:space="preserve"> Database Administrator</w:t>
      </w:r>
    </w:p>
    <w:p w:rsidR="00310D39" w:rsidP="00310D39">
      <w:pPr>
        <w:rPr>
          <w:rFonts w:ascii="Calibri" w:hAnsi="Calibri" w:cs="Calibri"/>
        </w:rPr>
      </w:pPr>
      <w:r>
        <w:rPr>
          <w:rFonts w:ascii="Calibri" w:hAnsi="Calibri" w:cs="Calibri"/>
          <w:b/>
        </w:rPr>
        <w:t xml:space="preserve">Environment          : </w:t>
      </w:r>
      <w:r>
        <w:rPr>
          <w:rFonts w:ascii="Calibri" w:hAnsi="Calibri" w:cs="Calibri"/>
        </w:rPr>
        <w:t xml:space="preserve"> Windows server 2019 / 2016 / 2012 R2 Enterprise &amp; Standard, </w:t>
      </w:r>
    </w:p>
    <w:p w:rsidR="00310D39" w:rsidP="00310D39">
      <w:pPr>
        <w:ind w:left="2010"/>
        <w:rPr>
          <w:rFonts w:ascii="Calibri" w:hAnsi="Calibri" w:cs="Calibri"/>
          <w:b/>
        </w:rPr>
      </w:pPr>
      <w:r>
        <w:rPr>
          <w:rFonts w:ascii="Calibri" w:hAnsi="Calibri" w:cs="Calibri"/>
        </w:rPr>
        <w:t>SQL Server  2019, 2017, 2016, 2012 Standard &amp; Enterprise, Redhat Linux 7.4, Postgresql 9.5, 9.6 versions</w:t>
      </w:r>
    </w:p>
    <w:p w:rsidR="00310D39" w:rsidP="00310D39">
      <w:pPr>
        <w:rPr>
          <w:rFonts w:ascii="Calibri" w:hAnsi="Calibri" w:cs="Calibri"/>
          <w:b/>
        </w:rPr>
      </w:pPr>
      <w:r>
        <w:rPr>
          <w:rFonts w:ascii="Calibri" w:hAnsi="Calibri" w:cs="Calibri"/>
          <w:b/>
        </w:rPr>
        <w:t xml:space="preserve">Duration                 </w:t>
      </w:r>
      <w:r>
        <w:rPr>
          <w:rFonts w:ascii="Calibri" w:hAnsi="Calibri" w:cs="Calibri"/>
        </w:rPr>
        <w:t>:  Till date</w:t>
      </w:r>
    </w:p>
    <w:p w:rsidR="00DC20F9">
      <w:pPr>
        <w:rPr>
          <w:rFonts w:ascii="Calibri" w:hAnsi="Calibri" w:cs="Calibri"/>
          <w:color w:val="000000"/>
        </w:rPr>
      </w:pPr>
      <w:r w:rsidR="00310D39">
        <w:rPr>
          <w:rFonts w:ascii="Calibri" w:hAnsi="Calibri" w:cs="Calibri"/>
          <w:b/>
        </w:rPr>
        <w:t xml:space="preserve">Description            </w:t>
      </w:r>
      <w:r w:rsidR="00310D39">
        <w:rPr>
          <w:rFonts w:ascii="Calibri" w:hAnsi="Calibri" w:cs="Calibri"/>
        </w:rPr>
        <w:t xml:space="preserve">: </w:t>
      </w:r>
      <w:r w:rsidR="00B05D1D">
        <w:rPr>
          <w:rFonts w:ascii="Calibri" w:hAnsi="Calibri" w:cs="Calibri"/>
          <w:color w:val="000000"/>
          <w:shd w:val="clear" w:color="auto" w:fill="FFFFFF"/>
        </w:rPr>
        <w:t>Ernst &amp; Young Global Limited, trade name EY, is a multinational professional services partnership headquartered in London, England. EY is one of the largest professional services networks in the world. Along with Deloitte, KPMG and PricewaterhouseCoopers, it is considered one of the Big Four accounting firms.</w:t>
      </w:r>
    </w:p>
    <w:p w:rsidR="00DC20F9">
      <w:pPr>
        <w:ind w:left="720"/>
        <w:rPr>
          <w:rFonts w:ascii="Calibri" w:eastAsia="ヒラギノ角ゴ Pro W3" w:hAnsi="Calibri" w:cs="Calibri"/>
          <w:b/>
          <w:caps/>
          <w:color w:val="000000"/>
          <w:spacing w:val="20"/>
          <w:sz w:val="28"/>
          <w:szCs w:val="21"/>
        </w:rPr>
      </w:pPr>
      <w:r>
        <w:rPr>
          <w:rFonts w:ascii="Calibri" w:hAnsi="Calibri" w:cs="Calibri"/>
        </w:rPr>
        <w:t xml:space="preserve">       </w:t>
      </w:r>
    </w:p>
    <w:p w:rsidR="00DC20F9">
      <w:pPr>
        <w:keepNext/>
        <w:shd w:val="clear" w:color="auto" w:fill="8DB3E2"/>
        <w:suppressAutoHyphens/>
        <w:jc w:val="center"/>
        <w:rPr>
          <w:rFonts w:ascii="Calibri" w:eastAsia="ヒラギノ角ゴ Pro W3" w:hAnsi="Calibri" w:cs="Calibri"/>
          <w:b/>
          <w:caps/>
          <w:color w:val="000000"/>
          <w:spacing w:val="20"/>
          <w:sz w:val="28"/>
          <w:szCs w:val="21"/>
        </w:rPr>
      </w:pPr>
      <w:r>
        <w:rPr>
          <w:rFonts w:ascii="Calibri" w:eastAsia="ヒラギノ角ゴ Pro W3" w:hAnsi="Calibri" w:cs="Calibri"/>
          <w:b/>
          <w:caps/>
          <w:color w:val="000000"/>
          <w:spacing w:val="20"/>
          <w:sz w:val="28"/>
          <w:szCs w:val="21"/>
        </w:rPr>
        <w:t>Professional Experience</w:t>
      </w:r>
    </w:p>
    <w:p w:rsidR="00DC20F9">
      <w:pPr>
        <w:keepNext/>
        <w:shd w:val="clear" w:color="auto" w:fill="8DB3E2"/>
        <w:suppressAutoHyphens/>
        <w:jc w:val="center"/>
        <w:rPr>
          <w:rFonts w:cs="Calibri"/>
          <w:b/>
        </w:rPr>
      </w:pPr>
      <w:r>
        <w:rPr>
          <w:rFonts w:ascii="Calibri" w:eastAsia="ヒラギノ角ゴ Pro W3" w:hAnsi="Calibri" w:cs="Calibri"/>
          <w:b/>
          <w:caps/>
          <w:color w:val="000000"/>
          <w:spacing w:val="20"/>
          <w:sz w:val="28"/>
          <w:szCs w:val="21"/>
        </w:rPr>
        <w:t>Project#</w:t>
      </w:r>
      <w:r w:rsidR="00310D39">
        <w:rPr>
          <w:rFonts w:ascii="Calibri" w:eastAsia="ヒラギノ角ゴ Pro W3" w:hAnsi="Calibri" w:cs="Calibri"/>
          <w:b/>
          <w:caps/>
          <w:color w:val="000000"/>
          <w:spacing w:val="20"/>
          <w:sz w:val="28"/>
          <w:szCs w:val="21"/>
        </w:rPr>
        <w:t>2</w:t>
      </w:r>
    </w:p>
    <w:p w:rsidR="00DC20F9">
      <w:pPr>
        <w:pStyle w:val="NoSpacing"/>
        <w:ind w:left="720"/>
        <w:rPr>
          <w:b/>
          <w:sz w:val="24"/>
          <w:szCs w:val="24"/>
        </w:rPr>
      </w:pPr>
    </w:p>
    <w:p w:rsidR="00DC20F9" w:rsidRPr="007904EC" w:rsidP="007904EC">
      <w:pPr>
        <w:pStyle w:val="NoSpacing"/>
        <w:numPr>
          <w:ilvl w:val="0"/>
          <w:numId w:val="8"/>
        </w:numPr>
        <w:rPr>
          <w:sz w:val="24"/>
          <w:szCs w:val="24"/>
        </w:rPr>
      </w:pPr>
      <w:r>
        <w:rPr>
          <w:sz w:val="24"/>
          <w:szCs w:val="24"/>
        </w:rPr>
        <w:t>Work</w:t>
      </w:r>
      <w:r w:rsidR="00310D39">
        <w:rPr>
          <w:sz w:val="24"/>
          <w:szCs w:val="24"/>
        </w:rPr>
        <w:t>ed</w:t>
      </w:r>
      <w:r>
        <w:rPr>
          <w:sz w:val="24"/>
          <w:szCs w:val="24"/>
        </w:rPr>
        <w:t xml:space="preserve"> as</w:t>
      </w:r>
      <w:r>
        <w:rPr>
          <w:b/>
          <w:sz w:val="24"/>
          <w:szCs w:val="24"/>
        </w:rPr>
        <w:t xml:space="preserve"> </w:t>
      </w:r>
      <w:r w:rsidR="007904EC">
        <w:rPr>
          <w:b/>
          <w:sz w:val="24"/>
          <w:szCs w:val="24"/>
        </w:rPr>
        <w:t xml:space="preserve">a </w:t>
      </w:r>
      <w:r>
        <w:rPr>
          <w:b/>
          <w:sz w:val="24"/>
          <w:szCs w:val="24"/>
        </w:rPr>
        <w:t>MSSQL</w:t>
      </w:r>
      <w:r w:rsidR="006567DB">
        <w:rPr>
          <w:b/>
          <w:sz w:val="24"/>
          <w:szCs w:val="24"/>
        </w:rPr>
        <w:t xml:space="preserve"> DBA</w:t>
      </w:r>
      <w:r>
        <w:rPr>
          <w:b/>
          <w:sz w:val="24"/>
          <w:szCs w:val="24"/>
        </w:rPr>
        <w:t xml:space="preserve"> , POSTGRESQL DBA </w:t>
      </w:r>
      <w:r w:rsidR="007904EC">
        <w:rPr>
          <w:b/>
          <w:sz w:val="24"/>
          <w:szCs w:val="24"/>
        </w:rPr>
        <w:t>and Mysql DBA</w:t>
      </w:r>
      <w:r w:rsidR="007904EC">
        <w:rPr>
          <w:sz w:val="24"/>
          <w:szCs w:val="24"/>
        </w:rPr>
        <w:t xml:space="preserve"> </w:t>
      </w:r>
      <w:r w:rsidRPr="007904EC">
        <w:rPr>
          <w:sz w:val="24"/>
          <w:szCs w:val="24"/>
        </w:rPr>
        <w:t>in</w:t>
      </w:r>
      <w:r w:rsidRPr="007904EC">
        <w:rPr>
          <w:b/>
          <w:sz w:val="24"/>
          <w:szCs w:val="24"/>
        </w:rPr>
        <w:t xml:space="preserve"> Tata Consultancy Services </w:t>
      </w:r>
      <w:r w:rsidRPr="007904EC">
        <w:rPr>
          <w:sz w:val="24"/>
          <w:szCs w:val="24"/>
        </w:rPr>
        <w:t>from</w:t>
      </w:r>
      <w:r w:rsidRPr="007904EC">
        <w:rPr>
          <w:b/>
          <w:sz w:val="24"/>
          <w:szCs w:val="24"/>
        </w:rPr>
        <w:t xml:space="preserve">  </w:t>
      </w:r>
      <w:r w:rsidRPr="007904EC" w:rsidR="0072293A">
        <w:rPr>
          <w:b/>
          <w:sz w:val="24"/>
          <w:szCs w:val="24"/>
        </w:rPr>
        <w:t>June</w:t>
      </w:r>
      <w:r w:rsidRPr="007904EC">
        <w:rPr>
          <w:b/>
          <w:sz w:val="24"/>
          <w:szCs w:val="24"/>
        </w:rPr>
        <w:t xml:space="preserve"> 201</w:t>
      </w:r>
      <w:r w:rsidRPr="007904EC" w:rsidR="0072293A">
        <w:rPr>
          <w:b/>
          <w:sz w:val="24"/>
          <w:szCs w:val="24"/>
        </w:rPr>
        <w:t>9</w:t>
      </w:r>
      <w:r w:rsidRPr="007904EC">
        <w:rPr>
          <w:b/>
          <w:sz w:val="24"/>
          <w:szCs w:val="24"/>
        </w:rPr>
        <w:t xml:space="preserve">– </w:t>
      </w:r>
      <w:r w:rsidR="00310D39">
        <w:rPr>
          <w:b/>
          <w:sz w:val="24"/>
          <w:szCs w:val="24"/>
        </w:rPr>
        <w:t>July 2022</w:t>
      </w:r>
    </w:p>
    <w:p w:rsidR="00DC20F9">
      <w:pPr>
        <w:pStyle w:val="NoSpacing"/>
        <w:ind w:left="1020"/>
        <w:rPr>
          <w:b/>
          <w:sz w:val="24"/>
          <w:szCs w:val="24"/>
        </w:rPr>
      </w:pPr>
    </w:p>
    <w:p w:rsidR="00DC20F9">
      <w:pPr>
        <w:pStyle w:val="NoSpacing"/>
        <w:rPr>
          <w:b/>
          <w:sz w:val="24"/>
          <w:szCs w:val="24"/>
        </w:rPr>
      </w:pPr>
      <w:r>
        <w:rPr>
          <w:b/>
          <w:sz w:val="24"/>
          <w:szCs w:val="24"/>
        </w:rPr>
        <w:t xml:space="preserve">Project Title           : </w:t>
      </w:r>
      <w:r>
        <w:rPr>
          <w:sz w:val="24"/>
          <w:szCs w:val="24"/>
        </w:rPr>
        <w:t xml:space="preserve"> A</w:t>
      </w:r>
      <w:r w:rsidR="0072293A">
        <w:rPr>
          <w:sz w:val="24"/>
          <w:szCs w:val="24"/>
        </w:rPr>
        <w:t>MD</w:t>
      </w:r>
    </w:p>
    <w:p w:rsidR="00DC20F9" w:rsidRPr="0072293A" w:rsidP="0072293A">
      <w:r>
        <w:rPr>
          <w:rFonts w:cs="Calibri"/>
          <w:b/>
        </w:rPr>
        <w:t xml:space="preserve">Client                    : </w:t>
      </w:r>
      <w:r>
        <w:rPr>
          <w:rFonts w:cs="Calibri"/>
        </w:rPr>
        <w:t xml:space="preserve"> </w:t>
      </w:r>
      <w:r w:rsidRPr="0072293A" w:rsidR="0072293A">
        <w:rPr>
          <w:rFonts w:ascii="Calibri" w:hAnsi="Calibri" w:cs="Calibri"/>
          <w:bCs/>
          <w:color w:val="202124"/>
        </w:rPr>
        <w:t>Advanced Micro Devices, Inc.</w:t>
      </w:r>
      <w:r w:rsidRPr="0072293A" w:rsidR="0072293A">
        <w:rPr>
          <w:rFonts w:ascii="Calibri" w:hAnsi="Calibri" w:cs="Calibri"/>
          <w:color w:val="202124"/>
          <w:shd w:val="clear" w:color="auto" w:fill="FFFFFF"/>
        </w:rPr>
        <w:t> (AMD)</w:t>
      </w:r>
    </w:p>
    <w:p w:rsidR="00DC20F9">
      <w:pPr>
        <w:pStyle w:val="NoSpacing"/>
        <w:rPr>
          <w:b/>
        </w:rPr>
      </w:pPr>
      <w:r>
        <w:rPr>
          <w:b/>
          <w:sz w:val="24"/>
          <w:szCs w:val="24"/>
        </w:rPr>
        <w:t xml:space="preserve">Role                         </w:t>
      </w:r>
      <w:r w:rsidR="0072293A">
        <w:rPr>
          <w:b/>
          <w:sz w:val="24"/>
          <w:szCs w:val="24"/>
        </w:rPr>
        <w:t xml:space="preserve"> </w:t>
      </w:r>
      <w:r>
        <w:rPr>
          <w:b/>
          <w:sz w:val="24"/>
          <w:szCs w:val="24"/>
        </w:rPr>
        <w:t xml:space="preserve">: </w:t>
      </w:r>
      <w:r>
        <w:rPr>
          <w:sz w:val="24"/>
          <w:szCs w:val="24"/>
        </w:rPr>
        <w:t xml:space="preserve"> Database Administrator</w:t>
      </w:r>
    </w:p>
    <w:p w:rsidR="00DC20F9">
      <w:pPr>
        <w:rPr>
          <w:rFonts w:ascii="Calibri" w:hAnsi="Calibri" w:cs="Calibri"/>
        </w:rPr>
      </w:pPr>
      <w:r>
        <w:rPr>
          <w:rFonts w:ascii="Calibri" w:hAnsi="Calibri" w:cs="Calibri"/>
          <w:b/>
        </w:rPr>
        <w:t xml:space="preserve">Environment        </w:t>
      </w:r>
      <w:r w:rsidR="0072293A">
        <w:rPr>
          <w:rFonts w:ascii="Calibri" w:hAnsi="Calibri" w:cs="Calibri"/>
          <w:b/>
        </w:rPr>
        <w:t xml:space="preserve"> </w:t>
      </w:r>
      <w:r>
        <w:rPr>
          <w:rFonts w:ascii="Calibri" w:hAnsi="Calibri" w:cs="Calibri"/>
          <w:b/>
        </w:rPr>
        <w:t xml:space="preserve"> : </w:t>
      </w:r>
      <w:r>
        <w:rPr>
          <w:rFonts w:ascii="Calibri" w:hAnsi="Calibri" w:cs="Calibri"/>
        </w:rPr>
        <w:t xml:space="preserve"> Windows server 201</w:t>
      </w:r>
      <w:r w:rsidR="007904EC">
        <w:rPr>
          <w:rFonts w:ascii="Calibri" w:hAnsi="Calibri" w:cs="Calibri"/>
        </w:rPr>
        <w:t xml:space="preserve">9 </w:t>
      </w:r>
      <w:r>
        <w:rPr>
          <w:rFonts w:ascii="Calibri" w:hAnsi="Calibri" w:cs="Calibri"/>
        </w:rPr>
        <w:t>/</w:t>
      </w:r>
      <w:r w:rsidR="007904EC">
        <w:rPr>
          <w:rFonts w:ascii="Calibri" w:hAnsi="Calibri" w:cs="Calibri"/>
        </w:rPr>
        <w:t xml:space="preserve"> 2016 /</w:t>
      </w:r>
      <w:r>
        <w:rPr>
          <w:rFonts w:ascii="Calibri" w:hAnsi="Calibri" w:cs="Calibri"/>
        </w:rPr>
        <w:t xml:space="preserve"> 2012 R2 Enterprise &amp; Standard, </w:t>
      </w:r>
    </w:p>
    <w:p w:rsidR="00DC20F9">
      <w:pPr>
        <w:ind w:left="2010"/>
        <w:rPr>
          <w:rFonts w:ascii="Calibri" w:hAnsi="Calibri" w:cs="Calibri"/>
          <w:b/>
        </w:rPr>
      </w:pPr>
      <w:r>
        <w:rPr>
          <w:rFonts w:ascii="Calibri" w:hAnsi="Calibri" w:cs="Calibri"/>
        </w:rPr>
        <w:t xml:space="preserve">SQL Server  </w:t>
      </w:r>
      <w:r w:rsidR="007904EC">
        <w:rPr>
          <w:rFonts w:ascii="Calibri" w:hAnsi="Calibri" w:cs="Calibri"/>
        </w:rPr>
        <w:t xml:space="preserve">2019, </w:t>
      </w:r>
      <w:r>
        <w:rPr>
          <w:rFonts w:ascii="Calibri" w:hAnsi="Calibri" w:cs="Calibri"/>
        </w:rPr>
        <w:t>2017, 2016, 2012 Standard &amp; Enterprise, Redhat Linux 7.4, Postgresql 9.5, 9.6 versions</w:t>
      </w:r>
    </w:p>
    <w:p w:rsidR="00DC20F9">
      <w:pPr>
        <w:rPr>
          <w:rFonts w:ascii="Calibri" w:hAnsi="Calibri" w:cs="Calibri"/>
          <w:b/>
        </w:rPr>
      </w:pPr>
      <w:r>
        <w:rPr>
          <w:rFonts w:ascii="Calibri" w:hAnsi="Calibri" w:cs="Calibri"/>
          <w:b/>
        </w:rPr>
        <w:t xml:space="preserve">Duration                 </w:t>
      </w:r>
      <w:r>
        <w:rPr>
          <w:rFonts w:ascii="Calibri" w:hAnsi="Calibri" w:cs="Calibri"/>
        </w:rPr>
        <w:t>:  Till date</w:t>
      </w:r>
    </w:p>
    <w:p w:rsidR="0072293A" w:rsidRPr="0072293A" w:rsidP="0072293A">
      <w:r w:rsidR="00DC20F9">
        <w:rPr>
          <w:rFonts w:ascii="Calibri" w:hAnsi="Calibri" w:cs="Calibri"/>
          <w:b/>
        </w:rPr>
        <w:t xml:space="preserve">Description            </w:t>
      </w:r>
      <w:r w:rsidR="00DC20F9">
        <w:rPr>
          <w:rFonts w:ascii="Calibri" w:hAnsi="Calibri" w:cs="Calibri"/>
        </w:rPr>
        <w:t xml:space="preserve">: </w:t>
      </w:r>
      <w:r w:rsidRPr="0072293A">
        <w:rPr>
          <w:rFonts w:ascii="Calibri" w:hAnsi="Calibri" w:cs="Calibri"/>
          <w:b/>
          <w:bCs/>
          <w:color w:val="202124"/>
        </w:rPr>
        <w:t>Advanced Micro Devices, Inc.</w:t>
      </w:r>
      <w:r w:rsidRPr="0072293A">
        <w:rPr>
          <w:rFonts w:ascii="Calibri" w:hAnsi="Calibri" w:cs="Calibri"/>
          <w:color w:val="202124"/>
          <w:shd w:val="clear" w:color="auto" w:fill="FFFFFF"/>
        </w:rPr>
        <w:t> (AMD), global company that specializes in manufacturing semiconductor devices used in computer processing. The company also produces flash memories, graphics processors, motherboard chip sets, and a variety of components used in consumer electronics goods.</w:t>
      </w:r>
    </w:p>
    <w:p w:rsidR="00DC20F9">
      <w:pPr>
        <w:rPr>
          <w:rFonts w:ascii="Calibri" w:hAnsi="Calibri" w:cs="Calibri"/>
        </w:rPr>
      </w:pPr>
    </w:p>
    <w:p w:rsidR="00DC20F9">
      <w:pPr>
        <w:jc w:val="both"/>
        <w:rPr>
          <w:rFonts w:ascii="Calibri" w:hAnsi="Calibri" w:cs="Calibri"/>
        </w:rPr>
      </w:pPr>
    </w:p>
    <w:p w:rsidR="00DC20F9">
      <w:pPr>
        <w:keepNext/>
        <w:shd w:val="clear" w:color="auto" w:fill="8DB3E2"/>
        <w:suppressAutoHyphens/>
        <w:jc w:val="center"/>
        <w:rPr>
          <w:rFonts w:ascii="Calibri" w:eastAsia="SimSun" w:hAnsi="Calibri" w:cs="Calibri"/>
          <w:szCs w:val="22"/>
        </w:rPr>
      </w:pPr>
      <w:r>
        <w:rPr>
          <w:rFonts w:ascii="Calibri" w:eastAsia="ヒラギノ角ゴ Pro W3" w:hAnsi="Calibri" w:cs="Calibri"/>
          <w:b/>
          <w:caps/>
          <w:color w:val="000000"/>
          <w:spacing w:val="20"/>
          <w:sz w:val="28"/>
          <w:szCs w:val="21"/>
          <w:shd w:val="clear" w:color="auto" w:fill="8DB3E2"/>
        </w:rPr>
        <w:t>Job Roles &amp; responsibilities</w:t>
      </w:r>
    </w:p>
    <w:p w:rsidR="00DC20F9">
      <w:pPr>
        <w:pStyle w:val="BodyText"/>
        <w:tabs>
          <w:tab w:val="left" w:pos="360"/>
        </w:tabs>
        <w:suppressAutoHyphens/>
        <w:rPr>
          <w:rFonts w:ascii="Calibri" w:eastAsia="SimSun" w:hAnsi="Calibri" w:cs="Calibri"/>
          <w:szCs w:val="22"/>
        </w:rPr>
      </w:pP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Day-to-Day administration of SQL Servers.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Configured SQL Databases in Azure and enabling Geo replication.</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Configured Linked Servers, Transactional replication, Database backup &amp; restore, recovery, scheduled jobs, maintenance plans.</w:t>
      </w:r>
    </w:p>
    <w:p w:rsidR="00DC20F9">
      <w:pPr>
        <w:pStyle w:val="BodyText"/>
        <w:numPr>
          <w:ilvl w:val="0"/>
          <w:numId w:val="4"/>
        </w:numPr>
        <w:tabs>
          <w:tab w:val="left" w:pos="360"/>
        </w:tabs>
        <w:overflowPunct/>
        <w:textAlignment w:val="auto"/>
        <w:rPr>
          <w:rFonts w:ascii="Calibri" w:hAnsi="Calibri" w:cs="Calibri"/>
          <w:sz w:val="24"/>
          <w:szCs w:val="24"/>
        </w:rPr>
      </w:pPr>
      <w:r>
        <w:rPr>
          <w:rFonts w:ascii="Calibri" w:hAnsi="Calibri" w:cs="Calibri"/>
          <w:sz w:val="24"/>
          <w:szCs w:val="24"/>
        </w:rPr>
        <w:t>Installed &amp; Configured SQL server 2016, 2017 standalone servers.</w:t>
      </w:r>
    </w:p>
    <w:p w:rsidR="003A0916">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Configured powershell and TSQL jobs for daily automation tasks.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Maintained the security of the database by providing appropriate SQL roles, logins and permissions to the users on demand.</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 xml:space="preserve">Creation of database in postgres as per the </w:t>
      </w:r>
      <w:r w:rsidR="00701598">
        <w:rPr>
          <w:rFonts w:ascii="Calibri" w:hAnsi="Calibri" w:cs="Calibri"/>
          <w:sz w:val="24"/>
          <w:szCs w:val="24"/>
        </w:rPr>
        <w:t>user request</w:t>
      </w:r>
      <w:r>
        <w:rPr>
          <w:rFonts w:ascii="Calibri" w:hAnsi="Calibri" w:cs="Calibri"/>
          <w:sz w:val="24"/>
          <w:szCs w:val="24"/>
        </w:rPr>
        <w:t>.</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 xml:space="preserve">Setting up replication between primary and secondary servers in </w:t>
      </w:r>
      <w:r w:rsidR="00701598">
        <w:rPr>
          <w:rFonts w:ascii="Calibri" w:hAnsi="Calibri" w:cs="Calibri"/>
          <w:sz w:val="24"/>
          <w:szCs w:val="24"/>
        </w:rPr>
        <w:t>PostgreSQL</w:t>
      </w:r>
      <w:r>
        <w:rPr>
          <w:rFonts w:ascii="Calibri" w:hAnsi="Calibri" w:cs="Calibri"/>
          <w:sz w:val="24"/>
          <w:szCs w:val="24"/>
        </w:rPr>
        <w:t xml:space="preserve"> servers.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Worked with teams on application rollouts, application issues and SQL server migrations.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Worked on MSSQL DB clusters with active/active &amp; active passive servers, Always-On Availability Groups (AAG) and HA/DR Setup.</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Monitoring daily checklist and reporting to client in case of any major issues on daily basis.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Configuring Always-on setup for Prod servers.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Troubleshooting Database slowness issues and providing fix accordingly.</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Performed SQL Server service pack upgrades and CUs.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Took appropriate measures for Vulnerability Assessment.</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Ensure routine database activity: working on tickets for Backups/Restoration, DB Access, Disk space Alerts, Latency Issues.</w:t>
      </w:r>
    </w:p>
    <w:p w:rsidR="00DC20F9">
      <w:pPr>
        <w:pStyle w:val="BodyText"/>
        <w:tabs>
          <w:tab w:val="left" w:pos="360"/>
        </w:tabs>
        <w:suppressAutoHyphens/>
        <w:overflowPunct/>
        <w:textAlignment w:val="auto"/>
        <w:rPr>
          <w:rFonts w:ascii="Calibri" w:hAnsi="Calibri" w:cs="Calibri"/>
          <w:sz w:val="24"/>
          <w:szCs w:val="24"/>
        </w:rPr>
      </w:pPr>
    </w:p>
    <w:p w:rsidR="00DC20F9">
      <w:pPr>
        <w:keepNext/>
        <w:shd w:val="clear" w:color="auto" w:fill="8DB3E2"/>
        <w:suppressAutoHyphens/>
        <w:jc w:val="center"/>
        <w:rPr>
          <w:rFonts w:ascii="Calibri" w:hAnsi="Calibri" w:cs="Calibri"/>
        </w:rPr>
      </w:pPr>
      <w:r>
        <w:rPr>
          <w:rFonts w:ascii="Calibri" w:eastAsia="ヒラギノ角ゴ Pro W3" w:hAnsi="Calibri" w:cs="Calibri"/>
          <w:b/>
          <w:caps/>
          <w:color w:val="000000"/>
          <w:spacing w:val="20"/>
          <w:sz w:val="28"/>
          <w:szCs w:val="21"/>
          <w:shd w:val="clear" w:color="auto" w:fill="8DB3E2"/>
        </w:rPr>
        <w:t>Project#</w:t>
      </w:r>
      <w:r w:rsidR="00310D39">
        <w:rPr>
          <w:rFonts w:ascii="Calibri" w:eastAsia="ヒラギノ角ゴ Pro W3" w:hAnsi="Calibri" w:cs="Calibri"/>
          <w:b/>
          <w:caps/>
          <w:color w:val="000000"/>
          <w:spacing w:val="20"/>
          <w:sz w:val="28"/>
          <w:szCs w:val="21"/>
          <w:shd w:val="clear" w:color="auto" w:fill="8DB3E2"/>
        </w:rPr>
        <w:t>3</w:t>
      </w:r>
    </w:p>
    <w:p w:rsidR="00DC20F9">
      <w:pPr>
        <w:pStyle w:val="BodyText"/>
        <w:tabs>
          <w:tab w:val="left" w:pos="360"/>
        </w:tabs>
        <w:suppressAutoHyphens/>
        <w:overflowPunct/>
        <w:textAlignment w:val="auto"/>
        <w:rPr>
          <w:rFonts w:ascii="Calibri" w:hAnsi="Calibri" w:cs="Calibri"/>
          <w:sz w:val="24"/>
          <w:szCs w:val="24"/>
        </w:rPr>
      </w:pPr>
    </w:p>
    <w:p w:rsidR="00DC20F9" w:rsidRPr="007904EC" w:rsidP="007904EC">
      <w:pPr>
        <w:pStyle w:val="NoSpacing"/>
        <w:numPr>
          <w:ilvl w:val="0"/>
          <w:numId w:val="8"/>
        </w:numPr>
        <w:rPr>
          <w:sz w:val="24"/>
          <w:szCs w:val="24"/>
        </w:rPr>
      </w:pPr>
      <w:r>
        <w:rPr>
          <w:sz w:val="24"/>
          <w:szCs w:val="24"/>
        </w:rPr>
        <w:t>Worked as</w:t>
      </w:r>
      <w:r>
        <w:rPr>
          <w:b/>
          <w:sz w:val="24"/>
          <w:szCs w:val="24"/>
        </w:rPr>
        <w:t xml:space="preserve"> MSSQL (Database Administrator) DBA </w:t>
      </w:r>
      <w:r w:rsidRPr="007904EC">
        <w:rPr>
          <w:sz w:val="24"/>
          <w:szCs w:val="24"/>
        </w:rPr>
        <w:t>in</w:t>
      </w:r>
      <w:r w:rsidR="007904EC">
        <w:rPr>
          <w:sz w:val="24"/>
          <w:szCs w:val="24"/>
        </w:rPr>
        <w:t xml:space="preserve"> TCS</w:t>
      </w:r>
      <w:r w:rsidRPr="007904EC">
        <w:rPr>
          <w:b/>
          <w:sz w:val="24"/>
          <w:szCs w:val="24"/>
        </w:rPr>
        <w:t xml:space="preserve"> </w:t>
      </w:r>
      <w:r w:rsidRPr="007904EC" w:rsidR="00AC41B9">
        <w:rPr>
          <w:b/>
          <w:sz w:val="24"/>
          <w:szCs w:val="24"/>
        </w:rPr>
        <w:t>(</w:t>
      </w:r>
      <w:r w:rsidRPr="007904EC" w:rsidR="007904EC">
        <w:rPr>
          <w:b/>
          <w:sz w:val="24"/>
          <w:szCs w:val="24"/>
        </w:rPr>
        <w:t xml:space="preserve">Techorbit Soft System Pvt.Ltd </w:t>
      </w:r>
      <w:r w:rsidRPr="007904EC" w:rsidR="00AC41B9">
        <w:rPr>
          <w:b/>
          <w:sz w:val="24"/>
          <w:szCs w:val="24"/>
        </w:rPr>
        <w:t xml:space="preserve">Payroll company) </w:t>
      </w:r>
      <w:r w:rsidRPr="007904EC">
        <w:rPr>
          <w:sz w:val="24"/>
          <w:szCs w:val="24"/>
        </w:rPr>
        <w:t>from</w:t>
      </w:r>
      <w:r w:rsidRPr="007904EC">
        <w:rPr>
          <w:b/>
          <w:sz w:val="24"/>
          <w:szCs w:val="24"/>
        </w:rPr>
        <w:t xml:space="preserve">  </w:t>
      </w:r>
      <w:r w:rsidRPr="007904EC" w:rsidR="00AC41B9">
        <w:rPr>
          <w:b/>
          <w:sz w:val="24"/>
          <w:szCs w:val="24"/>
        </w:rPr>
        <w:t>Dec</w:t>
      </w:r>
      <w:r w:rsidRPr="007904EC">
        <w:rPr>
          <w:b/>
          <w:sz w:val="24"/>
          <w:szCs w:val="24"/>
        </w:rPr>
        <w:t xml:space="preserve"> 201</w:t>
      </w:r>
      <w:r w:rsidRPr="007904EC" w:rsidR="00AC41B9">
        <w:rPr>
          <w:b/>
          <w:sz w:val="24"/>
          <w:szCs w:val="24"/>
        </w:rPr>
        <w:t>8</w:t>
      </w:r>
      <w:r w:rsidRPr="007904EC">
        <w:rPr>
          <w:b/>
          <w:sz w:val="24"/>
          <w:szCs w:val="24"/>
        </w:rPr>
        <w:t xml:space="preserve"> – </w:t>
      </w:r>
      <w:r w:rsidRPr="007904EC" w:rsidR="00AC41B9">
        <w:rPr>
          <w:b/>
          <w:sz w:val="24"/>
          <w:szCs w:val="24"/>
        </w:rPr>
        <w:t>May 2019</w:t>
      </w:r>
    </w:p>
    <w:p w:rsidR="00DC20F9">
      <w:pPr>
        <w:pStyle w:val="NoSpacing"/>
        <w:ind w:left="1020"/>
        <w:rPr>
          <w:b/>
          <w:sz w:val="24"/>
          <w:szCs w:val="24"/>
        </w:rPr>
      </w:pPr>
    </w:p>
    <w:p w:rsidR="00DC20F9">
      <w:pPr>
        <w:pStyle w:val="NoSpacing"/>
        <w:rPr>
          <w:b/>
          <w:sz w:val="24"/>
          <w:szCs w:val="24"/>
        </w:rPr>
      </w:pPr>
      <w:r>
        <w:rPr>
          <w:b/>
          <w:sz w:val="24"/>
          <w:szCs w:val="24"/>
        </w:rPr>
        <w:t xml:space="preserve">Project Title           : </w:t>
      </w:r>
      <w:r>
        <w:rPr>
          <w:sz w:val="24"/>
          <w:szCs w:val="24"/>
        </w:rPr>
        <w:t xml:space="preserve"> </w:t>
      </w:r>
      <w:r w:rsidR="00AC41B9">
        <w:rPr>
          <w:sz w:val="24"/>
          <w:szCs w:val="24"/>
        </w:rPr>
        <w:t>Microsoft</w:t>
      </w:r>
    </w:p>
    <w:p w:rsidR="00DC20F9">
      <w:pPr>
        <w:pStyle w:val="NoSpacing"/>
        <w:rPr>
          <w:b/>
          <w:sz w:val="24"/>
          <w:szCs w:val="24"/>
        </w:rPr>
      </w:pPr>
      <w:r>
        <w:rPr>
          <w:b/>
          <w:sz w:val="24"/>
          <w:szCs w:val="24"/>
        </w:rPr>
        <w:t xml:space="preserve">Client                       : </w:t>
      </w:r>
      <w:r>
        <w:rPr>
          <w:sz w:val="24"/>
          <w:szCs w:val="24"/>
        </w:rPr>
        <w:t xml:space="preserve"> </w:t>
      </w:r>
      <w:r w:rsidR="00AC41B9">
        <w:rPr>
          <w:sz w:val="24"/>
          <w:szCs w:val="24"/>
        </w:rPr>
        <w:t>Tata Consultancy Services (Microsoft Client)</w:t>
      </w:r>
    </w:p>
    <w:p w:rsidR="00DC20F9">
      <w:pPr>
        <w:pStyle w:val="NoSpacing"/>
        <w:rPr>
          <w:b/>
        </w:rPr>
      </w:pPr>
      <w:r>
        <w:rPr>
          <w:b/>
          <w:sz w:val="24"/>
          <w:szCs w:val="24"/>
        </w:rPr>
        <w:t xml:space="preserve">Role                         : </w:t>
      </w:r>
      <w:r>
        <w:rPr>
          <w:sz w:val="24"/>
          <w:szCs w:val="24"/>
        </w:rPr>
        <w:t xml:space="preserve"> Database Administrator</w:t>
      </w:r>
    </w:p>
    <w:p w:rsidR="00DC20F9">
      <w:pPr>
        <w:rPr>
          <w:rFonts w:ascii="Calibri" w:hAnsi="Calibri" w:cs="Calibri"/>
        </w:rPr>
      </w:pPr>
      <w:r>
        <w:rPr>
          <w:rFonts w:ascii="Calibri" w:hAnsi="Calibri" w:cs="Calibri"/>
          <w:b/>
        </w:rPr>
        <w:t xml:space="preserve">Environment         : </w:t>
      </w:r>
      <w:r>
        <w:rPr>
          <w:rFonts w:ascii="Calibri" w:hAnsi="Calibri" w:cs="Calibri"/>
        </w:rPr>
        <w:t xml:space="preserve"> Windows server 2008 R2, 2012 Enterprise &amp; Standard, </w:t>
      </w:r>
    </w:p>
    <w:p w:rsidR="00DC20F9">
      <w:pPr>
        <w:ind w:left="2010"/>
        <w:rPr>
          <w:rFonts w:ascii="Calibri" w:hAnsi="Calibri" w:cs="Calibri"/>
          <w:b/>
        </w:rPr>
      </w:pPr>
      <w:r>
        <w:rPr>
          <w:rFonts w:ascii="Calibri" w:hAnsi="Calibri" w:cs="Calibri"/>
        </w:rPr>
        <w:t>SQL Server  2008, SQL Server  2008 R2</w:t>
      </w:r>
    </w:p>
    <w:p w:rsidR="00DC20F9">
      <w:pPr>
        <w:rPr>
          <w:rFonts w:ascii="Calibri" w:hAnsi="Calibri" w:cs="Calibri"/>
          <w:b/>
        </w:rPr>
      </w:pPr>
      <w:r>
        <w:rPr>
          <w:rFonts w:ascii="Calibri" w:hAnsi="Calibri" w:cs="Calibri"/>
          <w:b/>
        </w:rPr>
        <w:t xml:space="preserve">Duration                 : </w:t>
      </w:r>
      <w:r>
        <w:rPr>
          <w:rFonts w:ascii="Calibri" w:hAnsi="Calibri" w:cs="Calibri"/>
        </w:rPr>
        <w:t xml:space="preserve"> </w:t>
      </w:r>
      <w:r w:rsidR="00AC41B9">
        <w:rPr>
          <w:b/>
        </w:rPr>
        <w:t>Dec</w:t>
      </w:r>
      <w:r w:rsidR="00AC41B9">
        <w:rPr>
          <w:rFonts w:cs="Calibri"/>
          <w:b/>
        </w:rPr>
        <w:t xml:space="preserve"> 201</w:t>
      </w:r>
      <w:r w:rsidR="00AC41B9">
        <w:rPr>
          <w:b/>
        </w:rPr>
        <w:t>8</w:t>
      </w:r>
      <w:r w:rsidR="00AC41B9">
        <w:rPr>
          <w:rFonts w:cs="Calibri"/>
          <w:b/>
        </w:rPr>
        <w:t xml:space="preserve"> – </w:t>
      </w:r>
      <w:r w:rsidR="00AC41B9">
        <w:rPr>
          <w:b/>
        </w:rPr>
        <w:t>May 2019</w:t>
      </w:r>
    </w:p>
    <w:p w:rsidR="00AC41B9" w:rsidP="00AC41B9">
      <w:r w:rsidR="00DC20F9">
        <w:rPr>
          <w:rFonts w:ascii="Calibri" w:hAnsi="Calibri" w:cs="Calibri"/>
          <w:b/>
        </w:rPr>
        <w:t xml:space="preserve">Description            </w:t>
      </w:r>
      <w:r w:rsidR="00DC20F9">
        <w:rPr>
          <w:rFonts w:ascii="Calibri" w:hAnsi="Calibri" w:cs="Calibri"/>
        </w:rPr>
        <w:t xml:space="preserve">: </w:t>
      </w:r>
      <w:r w:rsidRPr="00AC41B9">
        <w:rPr>
          <w:rFonts w:ascii="Arial" w:hAnsi="Arial" w:cs="Arial"/>
          <w:b/>
          <w:color w:val="202124"/>
          <w:shd w:val="clear" w:color="auto" w:fill="FFFFFF"/>
        </w:rPr>
        <w:t>Microsoft Corporation</w:t>
      </w:r>
      <w:r>
        <w:rPr>
          <w:rFonts w:ascii="Arial" w:hAnsi="Arial" w:cs="Arial"/>
          <w:color w:val="202124"/>
          <w:shd w:val="clear" w:color="auto" w:fill="FFFFFF"/>
        </w:rPr>
        <w:t xml:space="preserve"> is</w:t>
      </w:r>
      <w:r>
        <w:rPr>
          <w:rStyle w:val="apple-converted-space"/>
          <w:rFonts w:ascii="Arial" w:hAnsi="Arial" w:cs="Arial"/>
          <w:color w:val="202124"/>
          <w:shd w:val="clear" w:color="auto" w:fill="FFFFFF"/>
        </w:rPr>
        <w:t> </w:t>
      </w:r>
      <w:r>
        <w:rPr>
          <w:rFonts w:ascii="Arial" w:hAnsi="Arial" w:cs="Arial"/>
          <w:b/>
          <w:bCs/>
          <w:color w:val="202124"/>
        </w:rPr>
        <w:t>a technology company</w:t>
      </w:r>
      <w:r>
        <w:rPr>
          <w:rFonts w:ascii="Arial" w:hAnsi="Arial" w:cs="Arial"/>
          <w:color w:val="202124"/>
          <w:shd w:val="clear" w:color="auto" w:fill="FFFFFF"/>
        </w:rPr>
        <w:t>. The Company develops and supports a range of software products, services, devices, and solutions. The Company's segments include Productivity and Business Processes, Intelligent Cloud, and More Personal Computing.</w:t>
      </w:r>
    </w:p>
    <w:p w:rsidR="00DC20F9">
      <w:pPr>
        <w:rPr>
          <w:rFonts w:ascii="Calibri" w:hAnsi="Calibri" w:cs="Calibri"/>
        </w:rPr>
      </w:pPr>
    </w:p>
    <w:p w:rsidR="00DC20F9">
      <w:pPr>
        <w:rPr>
          <w:rFonts w:ascii="Calibri" w:hAnsi="Calibri" w:cs="Calibri"/>
        </w:rPr>
      </w:pPr>
    </w:p>
    <w:p w:rsidR="00DC20F9">
      <w:pPr>
        <w:keepNext/>
        <w:shd w:val="clear" w:color="auto" w:fill="8DB3E2"/>
        <w:suppressAutoHyphens/>
        <w:jc w:val="center"/>
        <w:rPr>
          <w:rFonts w:ascii="Calibri" w:eastAsia="SimSun" w:hAnsi="Calibri" w:cs="Calibri"/>
          <w:szCs w:val="22"/>
        </w:rPr>
      </w:pPr>
      <w:r>
        <w:rPr>
          <w:rFonts w:ascii="Calibri" w:eastAsia="ヒラギノ角ゴ Pro W3" w:hAnsi="Calibri" w:cs="Calibri"/>
          <w:b/>
          <w:caps/>
          <w:color w:val="000000"/>
          <w:spacing w:val="20"/>
          <w:sz w:val="28"/>
          <w:szCs w:val="21"/>
          <w:shd w:val="clear" w:color="auto" w:fill="8DB3E2"/>
        </w:rPr>
        <w:t>Job Roles &amp; responsibilities</w:t>
      </w:r>
    </w:p>
    <w:p w:rsidR="00DC20F9">
      <w:pPr>
        <w:pStyle w:val="BodyText"/>
        <w:tabs>
          <w:tab w:val="left" w:pos="360"/>
        </w:tabs>
        <w:suppressAutoHyphens/>
        <w:rPr>
          <w:rFonts w:ascii="Calibri" w:eastAsia="SimSun" w:hAnsi="Calibri" w:cs="Calibri"/>
          <w:szCs w:val="22"/>
        </w:rPr>
      </w:pP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Ensuring that all databases are backed up on a regular basis by monitoring full, differential, transaction log backups, Fixing backup failures, address and implement resolutions.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Resolving Tickets which include Restores, memory utilization, Disk Space ALerts, handling blockings, Application latency issues.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Maintained the security the database by providing appropriate SQL roles, logins and permissions to the users on demand of.</w:t>
      </w:r>
    </w:p>
    <w:p w:rsidR="00DC20F9">
      <w:pPr>
        <w:pStyle w:val="BodyText"/>
        <w:numPr>
          <w:ilvl w:val="0"/>
          <w:numId w:val="4"/>
        </w:numPr>
        <w:tabs>
          <w:tab w:val="left" w:pos="360"/>
        </w:tabs>
        <w:suppressAutoHyphens/>
        <w:rPr>
          <w:rFonts w:ascii="Calibri" w:hAnsi="Calibri" w:cs="Calibri"/>
          <w:sz w:val="24"/>
          <w:szCs w:val="24"/>
        </w:rPr>
      </w:pPr>
      <w:r>
        <w:rPr>
          <w:rFonts w:ascii="Calibri" w:hAnsi="Calibri" w:cs="Calibri"/>
          <w:sz w:val="24"/>
          <w:szCs w:val="24"/>
        </w:rPr>
        <w:t>Executing interaction as per the requests from users.</w:t>
      </w:r>
    </w:p>
    <w:p w:rsidR="00DC20F9">
      <w:pPr>
        <w:pStyle w:val="BodyText"/>
        <w:numPr>
          <w:ilvl w:val="0"/>
          <w:numId w:val="4"/>
        </w:numPr>
        <w:tabs>
          <w:tab w:val="left" w:pos="360"/>
        </w:tabs>
        <w:suppressAutoHyphens/>
        <w:rPr>
          <w:rFonts w:ascii="Calibri" w:hAnsi="Calibri" w:cs="Calibri"/>
          <w:sz w:val="24"/>
          <w:szCs w:val="24"/>
        </w:rPr>
      </w:pPr>
      <w:r>
        <w:rPr>
          <w:rFonts w:ascii="Calibri" w:hAnsi="Calibri" w:cs="Calibri"/>
          <w:sz w:val="24"/>
          <w:szCs w:val="24"/>
        </w:rPr>
        <w:t>Maintained database changes from Development, QA to Production as a part of DB Deployments as per the request from Users.</w:t>
      </w:r>
    </w:p>
    <w:p w:rsidR="00DC20F9">
      <w:pPr>
        <w:pStyle w:val="BodyText"/>
        <w:numPr>
          <w:ilvl w:val="0"/>
          <w:numId w:val="4"/>
        </w:numPr>
        <w:tabs>
          <w:tab w:val="left" w:pos="360"/>
        </w:tabs>
        <w:suppressAutoHyphens/>
        <w:rPr>
          <w:rFonts w:ascii="Calibri" w:hAnsi="Calibri" w:cs="Calibri"/>
          <w:sz w:val="24"/>
          <w:szCs w:val="24"/>
        </w:rPr>
      </w:pPr>
      <w:r>
        <w:rPr>
          <w:rFonts w:ascii="Calibri" w:hAnsi="Calibri" w:cs="Calibri"/>
          <w:sz w:val="24"/>
          <w:szCs w:val="24"/>
        </w:rPr>
        <w:t xml:space="preserve">Maintained high availability of databases using </w:t>
      </w:r>
      <w:r w:rsidR="00701598">
        <w:rPr>
          <w:rFonts w:ascii="Calibri" w:hAnsi="Calibri" w:cs="Calibri"/>
          <w:sz w:val="24"/>
          <w:szCs w:val="24"/>
        </w:rPr>
        <w:t>Log shipping</w:t>
      </w:r>
      <w:r>
        <w:rPr>
          <w:rFonts w:ascii="Calibri" w:hAnsi="Calibri" w:cs="Calibri"/>
          <w:sz w:val="24"/>
          <w:szCs w:val="24"/>
        </w:rPr>
        <w:t>.</w:t>
      </w:r>
    </w:p>
    <w:p w:rsidR="00DC20F9">
      <w:pPr>
        <w:pStyle w:val="BodyText"/>
        <w:numPr>
          <w:ilvl w:val="0"/>
          <w:numId w:val="4"/>
        </w:numPr>
        <w:tabs>
          <w:tab w:val="left" w:pos="360"/>
        </w:tabs>
        <w:suppressAutoHyphens/>
        <w:rPr>
          <w:rFonts w:ascii="Calibri" w:hAnsi="Calibri" w:cs="Calibri"/>
          <w:sz w:val="24"/>
          <w:szCs w:val="24"/>
        </w:rPr>
      </w:pPr>
      <w:r>
        <w:rPr>
          <w:rFonts w:ascii="Calibri" w:hAnsi="Calibri" w:cs="Calibri"/>
          <w:sz w:val="24"/>
          <w:szCs w:val="24"/>
        </w:rPr>
        <w:t>General technical trouble shooting and giving consultation to development teams.</w:t>
      </w:r>
    </w:p>
    <w:p w:rsidR="00DC20F9">
      <w:pPr>
        <w:pStyle w:val="BodyText"/>
        <w:numPr>
          <w:ilvl w:val="0"/>
          <w:numId w:val="4"/>
        </w:numPr>
        <w:tabs>
          <w:tab w:val="left" w:pos="360"/>
        </w:tabs>
        <w:suppressAutoHyphens/>
        <w:rPr>
          <w:rFonts w:ascii="Calibri" w:hAnsi="Calibri" w:cs="Calibri"/>
          <w:sz w:val="24"/>
          <w:szCs w:val="24"/>
        </w:rPr>
      </w:pPr>
      <w:r>
        <w:rPr>
          <w:rFonts w:ascii="Calibri" w:hAnsi="Calibri" w:cs="Calibri"/>
          <w:sz w:val="24"/>
          <w:szCs w:val="24"/>
        </w:rPr>
        <w:t>Creating and Monitoring Customized Jobs to perform repetitive tasks.</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Troubleshooting Database slowness issues and providing fix accordingly.</w:t>
      </w:r>
    </w:p>
    <w:p w:rsidR="00DC20F9">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Ensure routine database activity: working on tickets for Backups/Restoration, DB Access, Disk space Alerts, Latency Issues.</w:t>
      </w:r>
    </w:p>
    <w:p w:rsidR="00DC20F9">
      <w:pPr>
        <w:pStyle w:val="BodyText"/>
        <w:tabs>
          <w:tab w:val="left" w:pos="360"/>
        </w:tabs>
        <w:suppressAutoHyphens/>
        <w:overflowPunct/>
        <w:textAlignment w:val="auto"/>
        <w:rPr>
          <w:rFonts w:ascii="Calibri" w:hAnsi="Calibri" w:cs="Calibri"/>
          <w:sz w:val="24"/>
          <w:szCs w:val="24"/>
        </w:rPr>
      </w:pPr>
    </w:p>
    <w:p w:rsidR="00DC20F9">
      <w:pPr>
        <w:keepNext/>
        <w:shd w:val="clear" w:color="auto" w:fill="8DB3E2"/>
        <w:suppressAutoHyphens/>
        <w:jc w:val="center"/>
        <w:rPr>
          <w:rFonts w:ascii="Calibri" w:hAnsi="Calibri" w:cs="Calibri"/>
        </w:rPr>
      </w:pPr>
      <w:r>
        <w:rPr>
          <w:rFonts w:ascii="Calibri" w:eastAsia="ヒラギノ角ゴ Pro W3" w:hAnsi="Calibri" w:cs="Calibri"/>
          <w:b/>
          <w:caps/>
          <w:color w:val="000000"/>
          <w:spacing w:val="20"/>
          <w:sz w:val="28"/>
          <w:szCs w:val="21"/>
          <w:shd w:val="clear" w:color="auto" w:fill="8DB3E2"/>
        </w:rPr>
        <w:t>Project#</w:t>
      </w:r>
      <w:r w:rsidR="00310D39">
        <w:rPr>
          <w:rFonts w:ascii="Calibri" w:eastAsia="ヒラギノ角ゴ Pro W3" w:hAnsi="Calibri" w:cs="Calibri"/>
          <w:b/>
          <w:caps/>
          <w:color w:val="000000"/>
          <w:spacing w:val="20"/>
          <w:sz w:val="28"/>
          <w:szCs w:val="21"/>
          <w:shd w:val="clear" w:color="auto" w:fill="8DB3E2"/>
        </w:rPr>
        <w:t>4</w:t>
      </w:r>
    </w:p>
    <w:p w:rsidR="00DC20F9">
      <w:pPr>
        <w:pStyle w:val="BodyText"/>
        <w:tabs>
          <w:tab w:val="left" w:pos="360"/>
        </w:tabs>
        <w:suppressAutoHyphens/>
        <w:overflowPunct/>
        <w:textAlignment w:val="auto"/>
        <w:rPr>
          <w:rFonts w:ascii="Calibri" w:hAnsi="Calibri" w:cs="Calibri"/>
          <w:sz w:val="24"/>
          <w:szCs w:val="24"/>
        </w:rPr>
      </w:pPr>
    </w:p>
    <w:p w:rsidR="00DC20F9">
      <w:pPr>
        <w:pStyle w:val="NoSpacing"/>
        <w:numPr>
          <w:ilvl w:val="0"/>
          <w:numId w:val="8"/>
        </w:numPr>
        <w:rPr>
          <w:sz w:val="24"/>
          <w:szCs w:val="24"/>
        </w:rPr>
      </w:pPr>
      <w:r>
        <w:rPr>
          <w:sz w:val="24"/>
          <w:szCs w:val="24"/>
        </w:rPr>
        <w:t xml:space="preserve">Worked </w:t>
      </w:r>
      <w:r w:rsidR="008C19D3">
        <w:rPr>
          <w:sz w:val="24"/>
          <w:szCs w:val="24"/>
        </w:rPr>
        <w:t>As</w:t>
      </w:r>
      <w:r>
        <w:rPr>
          <w:b/>
          <w:sz w:val="24"/>
          <w:szCs w:val="24"/>
        </w:rPr>
        <w:t xml:space="preserve"> </w:t>
      </w:r>
      <w:r w:rsidR="008C19D3">
        <w:rPr>
          <w:b/>
          <w:sz w:val="24"/>
          <w:szCs w:val="24"/>
        </w:rPr>
        <w:t>Microsoft SQL DBA And SAP Business One Hana Admin</w:t>
      </w:r>
    </w:p>
    <w:p w:rsidR="00DC20F9">
      <w:pPr>
        <w:pStyle w:val="NoSpacing"/>
        <w:ind w:left="720"/>
        <w:rPr>
          <w:b/>
          <w:sz w:val="24"/>
          <w:szCs w:val="24"/>
        </w:rPr>
      </w:pPr>
      <w:r>
        <w:rPr>
          <w:sz w:val="24"/>
          <w:szCs w:val="24"/>
        </w:rPr>
        <w:t>in</w:t>
      </w:r>
      <w:r>
        <w:rPr>
          <w:b/>
          <w:sz w:val="24"/>
          <w:szCs w:val="24"/>
        </w:rPr>
        <w:t xml:space="preserve"> </w:t>
      </w:r>
      <w:r w:rsidR="008C19D3">
        <w:rPr>
          <w:b/>
          <w:sz w:val="24"/>
          <w:szCs w:val="24"/>
        </w:rPr>
        <w:t xml:space="preserve">Aswini Group </w:t>
      </w:r>
      <w:r w:rsidR="004C55C2">
        <w:rPr>
          <w:b/>
          <w:sz w:val="24"/>
          <w:szCs w:val="24"/>
        </w:rPr>
        <w:t>Mar</w:t>
      </w:r>
      <w:r>
        <w:rPr>
          <w:b/>
          <w:sz w:val="24"/>
          <w:szCs w:val="24"/>
        </w:rPr>
        <w:t xml:space="preserve"> 201</w:t>
      </w:r>
      <w:r w:rsidR="004C55C2">
        <w:rPr>
          <w:b/>
          <w:sz w:val="24"/>
          <w:szCs w:val="24"/>
        </w:rPr>
        <w:t>4</w:t>
      </w:r>
      <w:r>
        <w:rPr>
          <w:b/>
          <w:sz w:val="24"/>
          <w:szCs w:val="24"/>
        </w:rPr>
        <w:t xml:space="preserve"> – </w:t>
      </w:r>
      <w:r w:rsidR="004C55C2">
        <w:rPr>
          <w:b/>
          <w:sz w:val="24"/>
          <w:szCs w:val="24"/>
        </w:rPr>
        <w:t>Oct</w:t>
      </w:r>
      <w:r>
        <w:rPr>
          <w:b/>
          <w:sz w:val="24"/>
          <w:szCs w:val="24"/>
        </w:rPr>
        <w:t xml:space="preserve"> 201</w:t>
      </w:r>
      <w:r w:rsidR="004C55C2">
        <w:rPr>
          <w:b/>
          <w:sz w:val="24"/>
          <w:szCs w:val="24"/>
        </w:rPr>
        <w:t>8</w:t>
      </w:r>
    </w:p>
    <w:p w:rsidR="00DC20F9">
      <w:pPr>
        <w:pStyle w:val="NoSpacing"/>
        <w:ind w:left="1020"/>
        <w:rPr>
          <w:b/>
          <w:sz w:val="24"/>
          <w:szCs w:val="24"/>
        </w:rPr>
      </w:pPr>
    </w:p>
    <w:p w:rsidR="00DC20F9">
      <w:pPr>
        <w:pStyle w:val="NoSpacing"/>
        <w:rPr>
          <w:b/>
          <w:sz w:val="24"/>
          <w:szCs w:val="24"/>
        </w:rPr>
      </w:pPr>
      <w:r>
        <w:rPr>
          <w:b/>
          <w:sz w:val="24"/>
          <w:szCs w:val="24"/>
        </w:rPr>
        <w:t xml:space="preserve">Project Title         </w:t>
      </w:r>
      <w:r w:rsidR="006B4ED3">
        <w:rPr>
          <w:b/>
          <w:sz w:val="24"/>
          <w:szCs w:val="24"/>
        </w:rPr>
        <w:t xml:space="preserve"> :</w:t>
      </w:r>
      <w:r>
        <w:rPr>
          <w:b/>
          <w:sz w:val="24"/>
          <w:szCs w:val="24"/>
        </w:rPr>
        <w:t xml:space="preserve"> </w:t>
      </w:r>
      <w:r>
        <w:rPr>
          <w:sz w:val="24"/>
          <w:szCs w:val="24"/>
        </w:rPr>
        <w:t xml:space="preserve"> </w:t>
      </w:r>
      <w:r w:rsidR="004C55C2">
        <w:rPr>
          <w:sz w:val="24"/>
          <w:szCs w:val="24"/>
        </w:rPr>
        <w:t>SAP Business One</w:t>
      </w:r>
    </w:p>
    <w:p w:rsidR="00DC20F9">
      <w:pPr>
        <w:pStyle w:val="NoSpacing"/>
        <w:rPr>
          <w:b/>
          <w:sz w:val="24"/>
          <w:szCs w:val="24"/>
        </w:rPr>
      </w:pPr>
      <w:r>
        <w:rPr>
          <w:b/>
          <w:sz w:val="24"/>
          <w:szCs w:val="24"/>
        </w:rPr>
        <w:t xml:space="preserve">Client                     </w:t>
      </w:r>
      <w:r w:rsidR="006B4ED3">
        <w:rPr>
          <w:b/>
          <w:sz w:val="24"/>
          <w:szCs w:val="24"/>
        </w:rPr>
        <w:t xml:space="preserve"> :</w:t>
      </w:r>
      <w:r>
        <w:rPr>
          <w:b/>
          <w:sz w:val="24"/>
          <w:szCs w:val="24"/>
        </w:rPr>
        <w:t xml:space="preserve"> </w:t>
      </w:r>
      <w:r w:rsidR="006B4ED3">
        <w:rPr>
          <w:b/>
          <w:sz w:val="24"/>
          <w:szCs w:val="24"/>
        </w:rPr>
        <w:t xml:space="preserve"> </w:t>
      </w:r>
      <w:r w:rsidR="004C55C2">
        <w:rPr>
          <w:sz w:val="24"/>
          <w:szCs w:val="24"/>
        </w:rPr>
        <w:t>Multiple Clients (KPMG, Aswini Group, Conquer, Vishal Arogya Sampath)</w:t>
      </w:r>
    </w:p>
    <w:p w:rsidR="00DC20F9">
      <w:pPr>
        <w:pStyle w:val="NoSpacing"/>
        <w:rPr>
          <w:b/>
        </w:rPr>
      </w:pPr>
      <w:r>
        <w:rPr>
          <w:b/>
          <w:sz w:val="24"/>
          <w:szCs w:val="24"/>
        </w:rPr>
        <w:t xml:space="preserve">Role                         : </w:t>
      </w:r>
      <w:r w:rsidR="004C55C2">
        <w:rPr>
          <w:sz w:val="24"/>
          <w:szCs w:val="24"/>
        </w:rPr>
        <w:t xml:space="preserve"> Senior System Administrator</w:t>
      </w:r>
      <w:r>
        <w:t>.</w:t>
      </w:r>
    </w:p>
    <w:p w:rsidR="00DC20F9">
      <w:pPr>
        <w:rPr>
          <w:rFonts w:ascii="Calibri" w:hAnsi="Calibri" w:cs="Calibri"/>
          <w:b/>
        </w:rPr>
      </w:pPr>
      <w:r>
        <w:rPr>
          <w:rFonts w:ascii="Calibri" w:hAnsi="Calibri" w:cs="Calibri"/>
          <w:b/>
        </w:rPr>
        <w:t xml:space="preserve">Environment         : </w:t>
      </w:r>
      <w:r>
        <w:rPr>
          <w:rFonts w:ascii="Calibri" w:hAnsi="Calibri" w:cs="Calibri"/>
        </w:rPr>
        <w:t xml:space="preserve"> Windows server 2008</w:t>
      </w:r>
      <w:r w:rsidR="004C55C2">
        <w:rPr>
          <w:rFonts w:ascii="Calibri" w:hAnsi="Calibri" w:cs="Calibri"/>
        </w:rPr>
        <w:t xml:space="preserve"> and 2012</w:t>
      </w:r>
    </w:p>
    <w:p w:rsidR="00DC20F9">
      <w:pPr>
        <w:rPr>
          <w:rFonts w:ascii="Calibri" w:hAnsi="Calibri" w:cs="Calibri"/>
          <w:b/>
        </w:rPr>
      </w:pPr>
      <w:r>
        <w:rPr>
          <w:rFonts w:ascii="Calibri" w:hAnsi="Calibri" w:cs="Calibri"/>
          <w:b/>
        </w:rPr>
        <w:t xml:space="preserve">Duration                 : </w:t>
      </w:r>
      <w:r>
        <w:rPr>
          <w:rFonts w:ascii="Calibri" w:hAnsi="Calibri" w:cs="Calibri"/>
        </w:rPr>
        <w:t xml:space="preserve"> </w:t>
      </w:r>
      <w:r w:rsidR="004C55C2">
        <w:rPr>
          <w:b/>
        </w:rPr>
        <w:t>Mar</w:t>
      </w:r>
      <w:r w:rsidR="004C55C2">
        <w:rPr>
          <w:rFonts w:cs="Calibri"/>
          <w:b/>
        </w:rPr>
        <w:t xml:space="preserve"> 201</w:t>
      </w:r>
      <w:r w:rsidR="004C55C2">
        <w:rPr>
          <w:b/>
        </w:rPr>
        <w:t>4</w:t>
      </w:r>
      <w:r w:rsidR="004C55C2">
        <w:rPr>
          <w:rFonts w:cs="Calibri"/>
          <w:b/>
        </w:rPr>
        <w:t xml:space="preserve"> – </w:t>
      </w:r>
      <w:r w:rsidR="004C55C2">
        <w:rPr>
          <w:b/>
        </w:rPr>
        <w:t>Oct</w:t>
      </w:r>
      <w:r w:rsidR="004C55C2">
        <w:rPr>
          <w:rFonts w:cs="Calibri"/>
          <w:b/>
        </w:rPr>
        <w:t xml:space="preserve"> 201</w:t>
      </w:r>
      <w:r w:rsidR="004C55C2">
        <w:rPr>
          <w:b/>
        </w:rPr>
        <w:t>8</w:t>
      </w:r>
    </w:p>
    <w:p w:rsidR="009F4FD2" w:rsidP="004C55C2">
      <w:pPr>
        <w:rPr>
          <w:rFonts w:ascii="Calibri" w:hAnsi="Calibri" w:cs="Calibri"/>
          <w:b/>
        </w:rPr>
      </w:pPr>
    </w:p>
    <w:p w:rsidR="004C55C2" w:rsidP="004C55C2">
      <w:r w:rsidR="00DC20F9">
        <w:rPr>
          <w:rFonts w:ascii="Calibri" w:hAnsi="Calibri" w:cs="Calibri"/>
          <w:b/>
        </w:rPr>
        <w:t xml:space="preserve">Description            : </w:t>
      </w:r>
      <w:r w:rsidRPr="009F4FD2">
        <w:rPr>
          <w:rFonts w:ascii="Calibri" w:hAnsi="Calibri" w:cs="Calibri"/>
          <w:color w:val="000000"/>
          <w:shd w:val="clear" w:color="auto" w:fill="FFFFFF"/>
        </w:rPr>
        <w:t>Aswini Integrated Technologies is one of the leading SAP BusinessOne implementation companies from Hyderabad.  As a SAP Parter, Aswini IT has come to be recognized for its deep domain and technical capabilities and absolute dependability in smooth implementation. Aswini IT is part of Aswini Group, a market leader in FMCG category with sales spread across India, S.E &amp; S.W. Asia. Aswini group’s products enjoy market leadership position built on the values of quality, integrity and affordability.</w:t>
      </w:r>
    </w:p>
    <w:p w:rsidR="004C55C2" w:rsidRPr="004C55C2" w:rsidP="004C55C2"/>
    <w:p w:rsidR="00DC20F9">
      <w:pPr>
        <w:rPr>
          <w:rFonts w:ascii="Calibri" w:eastAsia="ヒラギノ角ゴ Pro W3" w:hAnsi="Calibri" w:cs="Calibri"/>
          <w:b/>
          <w:caps/>
          <w:color w:val="000000"/>
          <w:spacing w:val="20"/>
          <w:sz w:val="28"/>
          <w:szCs w:val="21"/>
          <w:shd w:val="clear" w:color="auto" w:fill="8DB3E2"/>
        </w:rPr>
      </w:pPr>
    </w:p>
    <w:p w:rsidR="00DC20F9">
      <w:pPr>
        <w:keepNext/>
        <w:shd w:val="clear" w:color="auto" w:fill="8DB3E2"/>
        <w:suppressAutoHyphens/>
        <w:jc w:val="center"/>
        <w:rPr>
          <w:rFonts w:ascii="Calibri" w:eastAsia="SimSun" w:hAnsi="Calibri" w:cs="Calibri"/>
          <w:szCs w:val="22"/>
        </w:rPr>
      </w:pPr>
      <w:r>
        <w:rPr>
          <w:rFonts w:ascii="Calibri" w:eastAsia="ヒラギノ角ゴ Pro W3" w:hAnsi="Calibri" w:cs="Calibri"/>
          <w:b/>
          <w:caps/>
          <w:color w:val="000000"/>
          <w:spacing w:val="20"/>
          <w:sz w:val="28"/>
          <w:szCs w:val="21"/>
          <w:shd w:val="clear" w:color="auto" w:fill="8DB3E2"/>
        </w:rPr>
        <w:t>Job Roles &amp; responsibilities</w:t>
      </w:r>
    </w:p>
    <w:p w:rsidR="00DC20F9">
      <w:pPr>
        <w:pStyle w:val="BodyText"/>
        <w:tabs>
          <w:tab w:val="left" w:pos="360"/>
        </w:tabs>
        <w:suppressAutoHyphens/>
        <w:rPr>
          <w:rFonts w:ascii="Calibri" w:eastAsia="SimSun" w:hAnsi="Calibri" w:cs="Calibri"/>
          <w:szCs w:val="22"/>
        </w:rPr>
      </w:pPr>
    </w:p>
    <w:p w:rsidR="00DC20F9">
      <w:pPr>
        <w:pStyle w:val="BodyText"/>
        <w:numPr>
          <w:ilvl w:val="0"/>
          <w:numId w:val="4"/>
        </w:numPr>
        <w:tabs>
          <w:tab w:val="left" w:pos="360"/>
        </w:tabs>
        <w:suppressAutoHyphens/>
        <w:rPr>
          <w:rFonts w:ascii="Calibri" w:hAnsi="Calibri" w:cs="Calibri"/>
          <w:sz w:val="24"/>
          <w:szCs w:val="24"/>
        </w:rPr>
      </w:pPr>
      <w:r>
        <w:rPr>
          <w:rFonts w:ascii="Calibri" w:hAnsi="Calibri" w:cs="Calibri"/>
          <w:sz w:val="24"/>
          <w:szCs w:val="24"/>
        </w:rPr>
        <w:t>Acknowledging and assigning the tickets to concerned team.</w:t>
      </w:r>
    </w:p>
    <w:p w:rsidR="00DC20F9">
      <w:pPr>
        <w:pStyle w:val="BodyText"/>
        <w:numPr>
          <w:ilvl w:val="0"/>
          <w:numId w:val="4"/>
        </w:numPr>
        <w:tabs>
          <w:tab w:val="left" w:pos="360"/>
        </w:tabs>
        <w:suppressAutoHyphens/>
        <w:rPr>
          <w:rFonts w:ascii="Calibri" w:hAnsi="Calibri" w:cs="Calibri"/>
          <w:sz w:val="24"/>
          <w:szCs w:val="24"/>
        </w:rPr>
      </w:pPr>
      <w:r>
        <w:rPr>
          <w:rFonts w:ascii="Calibri" w:hAnsi="Calibri" w:cs="Calibri"/>
          <w:sz w:val="24"/>
          <w:szCs w:val="24"/>
        </w:rPr>
        <w:t>Monitoring of all server health checks through dashboard.</w:t>
      </w:r>
    </w:p>
    <w:p w:rsidR="00DC20F9">
      <w:pPr>
        <w:pStyle w:val="BodyText"/>
        <w:numPr>
          <w:ilvl w:val="0"/>
          <w:numId w:val="4"/>
        </w:numPr>
        <w:tabs>
          <w:tab w:val="left" w:pos="360"/>
        </w:tabs>
        <w:suppressAutoHyphens/>
        <w:rPr>
          <w:rFonts w:ascii="Calibri" w:hAnsi="Calibri" w:cs="Calibri"/>
          <w:sz w:val="24"/>
          <w:szCs w:val="24"/>
        </w:rPr>
      </w:pPr>
      <w:r>
        <w:rPr>
          <w:rFonts w:ascii="Calibri" w:hAnsi="Calibri" w:cs="Calibri"/>
          <w:sz w:val="24"/>
          <w:szCs w:val="24"/>
        </w:rPr>
        <w:t>Keeping the servers in maintenance mode to suppress alerts during downtime.</w:t>
      </w:r>
    </w:p>
    <w:p w:rsidR="00DC20F9">
      <w:pPr>
        <w:pStyle w:val="BodyText"/>
        <w:numPr>
          <w:ilvl w:val="0"/>
          <w:numId w:val="4"/>
        </w:numPr>
        <w:tabs>
          <w:tab w:val="left" w:pos="360"/>
        </w:tabs>
        <w:suppressAutoHyphens/>
        <w:rPr>
          <w:rFonts w:ascii="Calibri" w:hAnsi="Calibri" w:cs="Calibri"/>
          <w:sz w:val="24"/>
          <w:szCs w:val="24"/>
        </w:rPr>
      </w:pPr>
      <w:r>
        <w:rPr>
          <w:rFonts w:ascii="Calibri" w:hAnsi="Calibri" w:cs="Calibri"/>
          <w:sz w:val="24"/>
          <w:szCs w:val="24"/>
        </w:rPr>
        <w:t>Monitoring incidents queue vigorously and acknowledging proactively.</w:t>
      </w:r>
    </w:p>
    <w:p w:rsidR="00DC20F9" w:rsidRPr="001F7A1D">
      <w:pPr>
        <w:pStyle w:val="BodyText"/>
        <w:numPr>
          <w:ilvl w:val="0"/>
          <w:numId w:val="4"/>
        </w:numPr>
        <w:tabs>
          <w:tab w:val="left" w:pos="360"/>
        </w:tabs>
        <w:suppressAutoHyphens/>
        <w:overflowPunct/>
        <w:textAlignment w:val="auto"/>
        <w:rPr>
          <w:b/>
        </w:rPr>
      </w:pPr>
      <w:r>
        <w:rPr>
          <w:rFonts w:ascii="Calibri" w:hAnsi="Calibri" w:cs="Calibri"/>
          <w:sz w:val="24"/>
          <w:szCs w:val="24"/>
        </w:rPr>
        <w:t>Executing scripts provided by App teams.</w:t>
      </w:r>
    </w:p>
    <w:p w:rsidR="001F7A1D">
      <w:pPr>
        <w:pStyle w:val="BodyText"/>
        <w:numPr>
          <w:ilvl w:val="0"/>
          <w:numId w:val="4"/>
        </w:numPr>
        <w:tabs>
          <w:tab w:val="left" w:pos="360"/>
        </w:tabs>
        <w:suppressAutoHyphens/>
        <w:overflowPunct/>
        <w:textAlignment w:val="auto"/>
        <w:rPr>
          <w:rFonts w:ascii="Calibri" w:hAnsi="Calibri" w:cs="Calibri"/>
          <w:sz w:val="24"/>
          <w:szCs w:val="24"/>
        </w:rPr>
      </w:pPr>
      <w:r w:rsidRPr="001F7A1D">
        <w:rPr>
          <w:rFonts w:ascii="Calibri" w:hAnsi="Calibri" w:cs="Calibri"/>
          <w:sz w:val="24"/>
          <w:szCs w:val="24"/>
        </w:rPr>
        <w:t>Windows</w:t>
      </w:r>
      <w:r>
        <w:rPr>
          <w:rFonts w:ascii="Calibri" w:hAnsi="Calibri" w:cs="Calibri"/>
          <w:sz w:val="24"/>
          <w:szCs w:val="24"/>
        </w:rPr>
        <w:t xml:space="preserve"> servers Administration</w:t>
      </w:r>
    </w:p>
    <w:p w:rsidR="001F7A1D">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Network / Firewalls maintenance</w:t>
      </w:r>
    </w:p>
    <w:p w:rsidR="006B4ED3">
      <w:pPr>
        <w:pStyle w:val="BodyText"/>
        <w:numPr>
          <w:ilvl w:val="0"/>
          <w:numId w:val="4"/>
        </w:numPr>
        <w:tabs>
          <w:tab w:val="left" w:pos="360"/>
        </w:tabs>
        <w:suppressAutoHyphens/>
        <w:overflowPunct/>
        <w:textAlignment w:val="auto"/>
        <w:rPr>
          <w:rFonts w:ascii="Calibri" w:hAnsi="Calibri" w:cs="Calibri"/>
          <w:sz w:val="24"/>
          <w:szCs w:val="24"/>
        </w:rPr>
      </w:pPr>
      <w:r>
        <w:rPr>
          <w:rFonts w:ascii="Calibri" w:hAnsi="Calibri" w:cs="Calibri"/>
          <w:sz w:val="24"/>
          <w:szCs w:val="24"/>
        </w:rPr>
        <w:t>MSSQL database administration</w:t>
      </w:r>
    </w:p>
    <w:p w:rsidR="001F7A1D" w:rsidRPr="001F7A1D" w:rsidP="001F7A1D">
      <w:pPr>
        <w:pStyle w:val="BodyText"/>
        <w:tabs>
          <w:tab w:val="left" w:pos="360"/>
        </w:tabs>
        <w:suppressAutoHyphens/>
        <w:overflowPunct/>
        <w:ind w:left="720"/>
        <w:textAlignment w:val="auto"/>
        <w:rPr>
          <w:rFonts w:ascii="Calibri" w:hAnsi="Calibri" w:cs="Calibri"/>
          <w:sz w:val="24"/>
          <w:szCs w:val="24"/>
        </w:rPr>
      </w:pPr>
    </w:p>
    <w:p w:rsidR="00DC20F9">
      <w:pPr>
        <w:rPr>
          <w:b/>
        </w:rPr>
      </w:pPr>
    </w:p>
    <w:p w:rsidR="00DC20F9">
      <w:pPr>
        <w:pStyle w:val="ListParagraph"/>
        <w:spacing w:line="276" w:lineRule="auto"/>
        <w:rPr>
          <w:rFonts w:ascii="Calibri" w:hAnsi="Calibri" w:cs="Calibri"/>
          <w:sz w:val="22"/>
          <w:szCs w:val="22"/>
        </w:rPr>
      </w:pPr>
    </w:p>
    <w:p w:rsidR="00DC20F9">
      <w:pPr>
        <w:keepNext/>
        <w:shd w:val="clear" w:color="auto" w:fill="8DB3E2"/>
        <w:suppressAutoHyphens/>
        <w:jc w:val="center"/>
        <w:rPr>
          <w:rFonts w:ascii="Calibri" w:hAnsi="Calibri" w:cs="Calibri"/>
          <w:sz w:val="21"/>
          <w:szCs w:val="21"/>
        </w:rPr>
      </w:pPr>
      <w:r>
        <w:rPr>
          <w:rFonts w:ascii="Calibri" w:eastAsia="ヒラギノ角ゴ Pro W3" w:hAnsi="Calibri" w:cs="Calibri"/>
          <w:b/>
          <w:caps/>
          <w:color w:val="000000"/>
          <w:spacing w:val="20"/>
          <w:sz w:val="28"/>
          <w:szCs w:val="21"/>
        </w:rPr>
        <w:t>EDUCATION</w:t>
      </w:r>
    </w:p>
    <w:p w:rsidR="00DC20F9">
      <w:pPr>
        <w:spacing w:line="276" w:lineRule="auto"/>
        <w:rPr>
          <w:rFonts w:ascii="Calibri" w:hAnsi="Calibri" w:cs="Calibri"/>
          <w:sz w:val="21"/>
          <w:szCs w:val="21"/>
        </w:rPr>
      </w:pPr>
    </w:p>
    <w:p w:rsidR="00DC20F9">
      <w:pPr>
        <w:pStyle w:val="ListParagraph"/>
        <w:numPr>
          <w:ilvl w:val="0"/>
          <w:numId w:val="3"/>
        </w:numPr>
        <w:spacing w:line="276" w:lineRule="auto"/>
        <w:jc w:val="both"/>
        <w:rPr>
          <w:rFonts w:ascii="Calibri" w:hAnsi="Calibri" w:cs="Calibri"/>
        </w:rPr>
      </w:pPr>
      <w:r>
        <w:rPr>
          <w:rFonts w:ascii="Calibri" w:hAnsi="Calibri" w:cs="Calibri"/>
        </w:rPr>
        <w:t xml:space="preserve">Bachelors in </w:t>
      </w:r>
      <w:r w:rsidR="009F4FD2">
        <w:rPr>
          <w:rFonts w:ascii="Calibri" w:hAnsi="Calibri" w:cs="Calibri"/>
        </w:rPr>
        <w:t xml:space="preserve">Information Technology </w:t>
      </w:r>
      <w:r>
        <w:rPr>
          <w:rFonts w:ascii="Calibri" w:hAnsi="Calibri" w:cs="Calibri"/>
        </w:rPr>
        <w:t>from</w:t>
      </w:r>
      <w:r w:rsidR="009F4FD2">
        <w:rPr>
          <w:rFonts w:ascii="Calibri" w:hAnsi="Calibri" w:cs="Calibri"/>
        </w:rPr>
        <w:t xml:space="preserve"> KITS Engineering College</w:t>
      </w:r>
      <w:r>
        <w:rPr>
          <w:rFonts w:ascii="Calibri" w:hAnsi="Calibri" w:cs="Calibri"/>
        </w:rPr>
        <w:t xml:space="preserve">, </w:t>
      </w:r>
      <w:r w:rsidR="009F4FD2">
        <w:rPr>
          <w:rFonts w:ascii="Calibri" w:hAnsi="Calibri" w:cs="Calibri"/>
        </w:rPr>
        <w:t>Ramachandrapuram</w:t>
      </w:r>
      <w:r>
        <w:rPr>
          <w:rFonts w:ascii="Calibri" w:hAnsi="Calibri" w:cs="Calibri"/>
        </w:rPr>
        <w:t xml:space="preserve"> in the year 20</w:t>
      </w:r>
      <w:r w:rsidR="009F4FD2">
        <w:rPr>
          <w:rFonts w:ascii="Calibri" w:hAnsi="Calibri" w:cs="Calibri"/>
        </w:rPr>
        <w:t>12</w:t>
      </w:r>
      <w:r>
        <w:rPr>
          <w:rFonts w:ascii="Calibri" w:hAnsi="Calibri" w:cs="Calibri"/>
        </w:rPr>
        <w:t xml:space="preserve"> with </w:t>
      </w:r>
      <w:r w:rsidR="009F4FD2">
        <w:rPr>
          <w:rFonts w:ascii="Calibri" w:hAnsi="Calibri" w:cs="Calibri"/>
        </w:rPr>
        <w:t>59.3</w:t>
      </w:r>
      <w:r>
        <w:rPr>
          <w:rFonts w:ascii="Calibri" w:hAnsi="Calibri" w:cs="Calibri"/>
        </w:rPr>
        <w:t>%</w:t>
      </w:r>
    </w:p>
    <w:p w:rsidR="00DC20F9">
      <w:pPr>
        <w:pStyle w:val="ListParagraph"/>
        <w:numPr>
          <w:ilvl w:val="0"/>
          <w:numId w:val="3"/>
        </w:numPr>
        <w:spacing w:line="276" w:lineRule="auto"/>
        <w:jc w:val="both"/>
        <w:rPr>
          <w:rFonts w:ascii="Calibri" w:hAnsi="Calibri" w:cs="Calibri"/>
        </w:rPr>
      </w:pPr>
      <w:r>
        <w:rPr>
          <w:rFonts w:ascii="Calibri" w:hAnsi="Calibri" w:cs="Calibri"/>
        </w:rPr>
        <w:t xml:space="preserve">Passed Intermediate from </w:t>
      </w:r>
      <w:r w:rsidR="009F4FD2">
        <w:rPr>
          <w:rFonts w:ascii="Calibri" w:hAnsi="Calibri" w:cs="Calibri"/>
        </w:rPr>
        <w:t xml:space="preserve">GRC Modern Junior </w:t>
      </w:r>
      <w:r>
        <w:rPr>
          <w:rFonts w:ascii="Calibri" w:hAnsi="Calibri" w:cs="Calibri"/>
        </w:rPr>
        <w:t>College with 7</w:t>
      </w:r>
      <w:r w:rsidR="009F4FD2">
        <w:rPr>
          <w:rFonts w:ascii="Calibri" w:hAnsi="Calibri" w:cs="Calibri"/>
        </w:rPr>
        <w:t>6</w:t>
      </w:r>
      <w:r>
        <w:rPr>
          <w:rFonts w:ascii="Calibri" w:hAnsi="Calibri" w:cs="Calibri"/>
        </w:rPr>
        <w:t>%</w:t>
      </w:r>
      <w:r w:rsidR="009F4FD2">
        <w:rPr>
          <w:rFonts w:ascii="Calibri" w:hAnsi="Calibri" w:cs="Calibri"/>
        </w:rPr>
        <w:t xml:space="preserve"> in the year 2008</w:t>
      </w:r>
    </w:p>
    <w:p w:rsidR="00DC20F9">
      <w:pPr>
        <w:pStyle w:val="ListParagraph"/>
        <w:numPr>
          <w:ilvl w:val="0"/>
          <w:numId w:val="3"/>
        </w:numPr>
        <w:spacing w:line="276" w:lineRule="auto"/>
        <w:jc w:val="both"/>
        <w:rPr>
          <w:rFonts w:ascii="Calibri" w:hAnsi="Calibri" w:cs="Calibri"/>
          <w:sz w:val="22"/>
          <w:szCs w:val="22"/>
        </w:rPr>
      </w:pPr>
      <w:r>
        <w:rPr>
          <w:rFonts w:ascii="Calibri" w:hAnsi="Calibri" w:cs="Calibri"/>
        </w:rPr>
        <w:t xml:space="preserve">Passed High School with 76% from </w:t>
      </w:r>
      <w:r w:rsidR="009F4FD2">
        <w:rPr>
          <w:rFonts w:ascii="Calibri" w:hAnsi="Calibri" w:cs="Calibri"/>
        </w:rPr>
        <w:t xml:space="preserve">GMD Modern </w:t>
      </w:r>
      <w:r>
        <w:rPr>
          <w:rFonts w:ascii="Calibri" w:hAnsi="Calibri" w:cs="Calibri"/>
        </w:rPr>
        <w:t>High School in the year 200</w:t>
      </w:r>
      <w:r w:rsidR="009F4FD2">
        <w:rPr>
          <w:rFonts w:ascii="Calibri" w:hAnsi="Calibri" w:cs="Calibri"/>
        </w:rPr>
        <w:t>6</w:t>
      </w:r>
      <w:r>
        <w:rPr>
          <w:rFonts w:ascii="Calibri" w:hAnsi="Calibri" w:cs="Calibri"/>
        </w:rPr>
        <w:t>.</w:t>
      </w:r>
    </w:p>
    <w:p w:rsidR="00DC20F9">
      <w:pPr>
        <w:pStyle w:val="ListParagraph"/>
        <w:spacing w:line="276" w:lineRule="auto"/>
        <w:jc w:val="both"/>
        <w:rPr>
          <w:rFonts w:ascii="Calibri" w:hAnsi="Calibri" w:cs="Calibri"/>
          <w:sz w:val="22"/>
          <w:szCs w:val="22"/>
        </w:rPr>
      </w:pPr>
    </w:p>
    <w:p w:rsidR="00DC20F9">
      <w:pPr>
        <w:keepNext/>
        <w:shd w:val="clear" w:color="auto" w:fill="8DB3E2"/>
        <w:suppressAutoHyphens/>
        <w:jc w:val="center"/>
        <w:rPr>
          <w:rFonts w:ascii="Calibri" w:hAnsi="Calibri" w:cs="Calibri"/>
          <w:sz w:val="21"/>
          <w:szCs w:val="21"/>
        </w:rPr>
      </w:pPr>
      <w:r>
        <w:rPr>
          <w:rFonts w:ascii="Calibri" w:eastAsia="ヒラギノ角ゴ Pro W3" w:hAnsi="Calibri" w:cs="Calibri"/>
          <w:b/>
          <w:caps/>
          <w:color w:val="000000"/>
          <w:spacing w:val="20"/>
          <w:sz w:val="28"/>
          <w:szCs w:val="21"/>
          <w:shd w:val="clear" w:color="auto" w:fill="8DB3E2"/>
        </w:rPr>
        <w:t>Strengths</w:t>
      </w:r>
    </w:p>
    <w:p w:rsidR="00DC20F9">
      <w:pPr>
        <w:spacing w:line="276" w:lineRule="auto"/>
        <w:jc w:val="both"/>
        <w:rPr>
          <w:rFonts w:ascii="Calibri" w:hAnsi="Calibri" w:cs="Calibri"/>
          <w:sz w:val="21"/>
          <w:szCs w:val="21"/>
        </w:rPr>
      </w:pPr>
    </w:p>
    <w:p w:rsidR="00DC20F9">
      <w:pPr>
        <w:numPr>
          <w:ilvl w:val="0"/>
          <w:numId w:val="10"/>
        </w:numPr>
        <w:spacing w:line="276" w:lineRule="auto"/>
        <w:jc w:val="both"/>
        <w:rPr>
          <w:rFonts w:ascii="Calibri" w:hAnsi="Calibri" w:cs="Calibri"/>
          <w:szCs w:val="21"/>
        </w:rPr>
      </w:pPr>
      <w:r>
        <w:rPr>
          <w:rFonts w:ascii="Calibri" w:hAnsi="Calibri" w:cs="Calibri"/>
          <w:szCs w:val="21"/>
        </w:rPr>
        <w:t>Good Communication skills.</w:t>
      </w:r>
    </w:p>
    <w:p w:rsidR="00DC20F9">
      <w:pPr>
        <w:numPr>
          <w:ilvl w:val="0"/>
          <w:numId w:val="10"/>
        </w:numPr>
        <w:spacing w:line="276" w:lineRule="auto"/>
        <w:jc w:val="both"/>
        <w:rPr>
          <w:rFonts w:ascii="Calibri" w:hAnsi="Calibri" w:cs="Calibri"/>
          <w:szCs w:val="21"/>
        </w:rPr>
      </w:pPr>
      <w:r>
        <w:rPr>
          <w:rFonts w:ascii="Calibri" w:hAnsi="Calibri" w:cs="Calibri"/>
          <w:szCs w:val="21"/>
        </w:rPr>
        <w:t>Self-confident and can adapt myself to all work environments.</w:t>
      </w:r>
    </w:p>
    <w:p w:rsidR="00DC20F9">
      <w:pPr>
        <w:numPr>
          <w:ilvl w:val="0"/>
          <w:numId w:val="10"/>
        </w:numPr>
        <w:spacing w:line="276" w:lineRule="auto"/>
        <w:jc w:val="both"/>
        <w:rPr>
          <w:rFonts w:ascii="Calibri" w:hAnsi="Calibri" w:cs="Calibri"/>
          <w:szCs w:val="21"/>
        </w:rPr>
      </w:pPr>
      <w:r>
        <w:rPr>
          <w:rFonts w:ascii="Calibri" w:hAnsi="Calibri" w:cs="Calibri"/>
          <w:szCs w:val="21"/>
        </w:rPr>
        <w:t>Enjoy responsibilities as lead and team player.</w:t>
      </w:r>
    </w:p>
    <w:p w:rsidR="00DC20F9">
      <w:pPr>
        <w:numPr>
          <w:ilvl w:val="0"/>
          <w:numId w:val="10"/>
        </w:numPr>
        <w:spacing w:line="276" w:lineRule="auto"/>
        <w:jc w:val="both"/>
        <w:rPr>
          <w:rFonts w:ascii="Calibri" w:hAnsi="Calibri" w:cs="Calibri"/>
          <w:szCs w:val="21"/>
        </w:rPr>
      </w:pPr>
      <w:r>
        <w:rPr>
          <w:rFonts w:ascii="Calibri" w:hAnsi="Calibri" w:cs="Calibri"/>
          <w:szCs w:val="21"/>
        </w:rPr>
        <w:t>Patient listener &amp; quick learner.</w:t>
      </w:r>
    </w:p>
    <w:p w:rsidR="00DC20F9">
      <w:pPr>
        <w:numPr>
          <w:ilvl w:val="0"/>
          <w:numId w:val="10"/>
        </w:numPr>
        <w:spacing w:line="276" w:lineRule="auto"/>
        <w:jc w:val="both"/>
        <w:rPr>
          <w:rFonts w:ascii="Calibri" w:hAnsi="Calibri" w:cs="Calibri"/>
          <w:sz w:val="21"/>
          <w:szCs w:val="21"/>
        </w:rPr>
      </w:pPr>
      <w:r>
        <w:rPr>
          <w:rFonts w:ascii="Calibri" w:hAnsi="Calibri" w:cs="Calibri"/>
          <w:szCs w:val="21"/>
        </w:rPr>
        <w:t>Capable of explaining issues &amp; solving them.</w:t>
      </w:r>
    </w:p>
    <w:p w:rsidR="00DC20F9">
      <w:pPr>
        <w:spacing w:line="276" w:lineRule="auto"/>
        <w:jc w:val="both"/>
        <w:rPr>
          <w:rFonts w:ascii="Calibri" w:hAnsi="Calibri" w:cs="Calibri"/>
          <w:sz w:val="21"/>
          <w:szCs w:val="21"/>
        </w:rPr>
      </w:pPr>
    </w:p>
    <w:p w:rsidR="00DC20F9">
      <w:pPr>
        <w:keepNext/>
        <w:shd w:val="clear" w:color="auto" w:fill="8DB3E2"/>
        <w:suppressAutoHyphens/>
        <w:jc w:val="center"/>
        <w:rPr>
          <w:rFonts w:ascii="Calibri" w:hAnsi="Calibri" w:cs="Calibri"/>
          <w:sz w:val="21"/>
          <w:szCs w:val="21"/>
        </w:rPr>
      </w:pPr>
      <w:r>
        <w:rPr>
          <w:rFonts w:ascii="Calibri" w:eastAsia="ヒラギノ角ゴ Pro W3" w:hAnsi="Calibri" w:cs="Calibri"/>
          <w:b/>
          <w:caps/>
          <w:color w:val="000000"/>
          <w:spacing w:val="20"/>
          <w:sz w:val="28"/>
          <w:szCs w:val="21"/>
          <w:shd w:val="clear" w:color="auto" w:fill="8DB3E2"/>
        </w:rPr>
        <w:t>Trainings Attended &amp; Recognition</w:t>
      </w:r>
    </w:p>
    <w:p w:rsidR="00DC20F9">
      <w:pPr>
        <w:spacing w:line="276" w:lineRule="auto"/>
        <w:jc w:val="both"/>
        <w:rPr>
          <w:rFonts w:ascii="Calibri" w:hAnsi="Calibri" w:cs="Calibri"/>
          <w:sz w:val="21"/>
          <w:szCs w:val="21"/>
        </w:rPr>
      </w:pPr>
    </w:p>
    <w:p w:rsidR="00DC20F9">
      <w:pPr>
        <w:numPr>
          <w:ilvl w:val="0"/>
          <w:numId w:val="6"/>
        </w:numPr>
        <w:spacing w:line="276" w:lineRule="auto"/>
        <w:jc w:val="both"/>
        <w:rPr>
          <w:rFonts w:ascii="Calibri" w:hAnsi="Calibri" w:cs="Calibri"/>
        </w:rPr>
      </w:pPr>
      <w:r>
        <w:rPr>
          <w:rFonts w:ascii="Calibri" w:hAnsi="Calibri" w:cs="Calibri"/>
        </w:rPr>
        <w:t>Attended Postgresql Database Administration at TCS, Hyderabad.</w:t>
      </w:r>
    </w:p>
    <w:p w:rsidR="00DC20F9">
      <w:pPr>
        <w:numPr>
          <w:ilvl w:val="0"/>
          <w:numId w:val="6"/>
        </w:numPr>
        <w:spacing w:line="276" w:lineRule="auto"/>
        <w:jc w:val="both"/>
        <w:rPr>
          <w:rFonts w:ascii="Calibri" w:hAnsi="Calibri" w:cs="Calibri"/>
        </w:rPr>
      </w:pPr>
      <w:r>
        <w:rPr>
          <w:rFonts w:ascii="Calibri" w:hAnsi="Calibri" w:cs="Calibri"/>
        </w:rPr>
        <w:t>Attended Mysql Database Administration at TCS, Hyderabad.</w:t>
      </w:r>
    </w:p>
    <w:p w:rsidR="00DC20F9">
      <w:pPr>
        <w:numPr>
          <w:ilvl w:val="0"/>
          <w:numId w:val="6"/>
        </w:numPr>
        <w:spacing w:line="276" w:lineRule="auto"/>
        <w:jc w:val="both"/>
        <w:rPr>
          <w:rFonts w:ascii="Calibri" w:hAnsi="Calibri" w:cs="Calibri"/>
        </w:rPr>
      </w:pPr>
      <w:r>
        <w:rPr>
          <w:rFonts w:ascii="Calibri" w:hAnsi="Calibri" w:cs="Calibri"/>
        </w:rPr>
        <w:t>Awarded as ‘</w:t>
      </w:r>
      <w:r w:rsidR="009F4FD2">
        <w:rPr>
          <w:rFonts w:ascii="Calibri" w:hAnsi="Calibri" w:cs="Calibri"/>
        </w:rPr>
        <w:t>On the spot award</w:t>
      </w:r>
      <w:r>
        <w:rPr>
          <w:rFonts w:ascii="Calibri" w:hAnsi="Calibri" w:cs="Calibri"/>
        </w:rPr>
        <w:t>’ for taking ownership and responsibility in handling tasks with minimal downtime</w:t>
      </w:r>
      <w:r w:rsidR="009F4FD2">
        <w:rPr>
          <w:rFonts w:ascii="Calibri" w:hAnsi="Calibri" w:cs="Calibri"/>
        </w:rPr>
        <w:t>.</w:t>
      </w:r>
    </w:p>
    <w:p w:rsidR="00DC20F9">
      <w:pPr>
        <w:numPr>
          <w:ilvl w:val="0"/>
          <w:numId w:val="6"/>
        </w:numPr>
        <w:spacing w:line="276" w:lineRule="auto"/>
        <w:jc w:val="both"/>
      </w:pPr>
      <w:r>
        <w:rPr>
          <w:rFonts w:ascii="Calibri" w:hAnsi="Calibri" w:cs="Calibri"/>
        </w:rPr>
        <w:t xml:space="preserve">Received ‘On the Spot Award’ </w:t>
      </w:r>
      <w:r w:rsidR="00634287">
        <w:rPr>
          <w:rFonts w:ascii="Calibri" w:hAnsi="Calibri" w:cs="Calibri"/>
        </w:rPr>
        <w:t>5</w:t>
      </w:r>
      <w:r>
        <w:rPr>
          <w:rFonts w:ascii="Calibri" w:hAnsi="Calibri" w:cs="Calibri"/>
        </w:rPr>
        <w:t xml:space="preserve"> times for handling critical issues with utmost priority and ensuring the client satisfaction.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11"/>
          </v:shape>
        </w:pict>
      </w:r>
    </w:p>
    <w:sectPr>
      <w:headerReference w:type="even" r:id="rId12"/>
      <w:headerReference w:type="default" r:id="rId13"/>
      <w:footerReference w:type="even" r:id="rId14"/>
      <w:footerReference w:type="default" r:id="rId15"/>
      <w:headerReference w:type="first" r:id="rId16"/>
      <w:footerReference w:type="first" r:id="rId17"/>
      <w:pgSz w:w="11906" w:h="16838"/>
      <w:pgMar w:top="776" w:right="864" w:bottom="864" w:left="864" w:header="720" w:footer="144"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panose1 w:val="020B0300000000000000"/>
    <w:charset w:val="80"/>
    <w:family w:val="swiss"/>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EngraversGothic BT">
    <w:altName w:val="Arial"/>
    <w:panose1 w:val="00000000000000000000"/>
    <w:charset w:val="00"/>
    <w:family w:val="swiss"/>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rsidR="00B474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rsidR="004C55C2" w:rsidP="004C55C2">
    <w:pPr>
      <w:autoSpaceDE w:val="0"/>
      <w:spacing w:line="276" w:lineRule="auto"/>
      <w:jc w:val="center"/>
      <w:rPr>
        <w:rFonts w:ascii="Calibri" w:hAnsi="Calibri" w:cs="Calibri"/>
        <w:b/>
        <w:color w:val="000000"/>
        <w:spacing w:val="-1"/>
        <w:sz w:val="22"/>
        <w:szCs w:val="22"/>
      </w:rPr>
    </w:pPr>
    <w:r>
      <w:rPr>
        <w:rFonts w:ascii="Calibri" w:eastAsia="Calibri" w:hAnsi="Calibri" w:cs="Calibri"/>
        <w:sz w:val="20"/>
        <w:szCs w:val="20"/>
      </w:rPr>
      <w:t>D-No 15-31-2L-60/1, KPHB, Hyderarabad, Telangana - 500072</w:t>
    </w:r>
  </w:p>
  <w:p w:rsidR="00DC20F9" w:rsidRPr="004C55C2" w:rsidP="004C55C2">
    <w:pPr>
      <w:pStyle w:val="Footer"/>
      <w:jc w:val="center"/>
      <w:rPr>
        <w:rFonts w:ascii="Garamond" w:hAnsi="Garamond" w:cs="Garamond"/>
        <w:i/>
        <w:sz w:val="22"/>
        <w:szCs w:val="22"/>
      </w:rPr>
    </w:pPr>
    <w:r w:rsidR="004C55C2">
      <w:rPr>
        <w:rFonts w:ascii="Calibri" w:hAnsi="Calibri" w:cs="Calibri"/>
        <w:b/>
        <w:color w:val="000000"/>
        <w:spacing w:val="-1"/>
        <w:sz w:val="22"/>
        <w:szCs w:val="22"/>
      </w:rPr>
      <w:t xml:space="preserve"> (+91)-8885229455</w:t>
    </w:r>
    <w:r w:rsidR="004C55C2">
      <w:rPr>
        <w:rFonts w:ascii="Calibri" w:hAnsi="Calibri" w:cs="Calibri"/>
        <w:color w:val="000000"/>
        <w:spacing w:val="-7"/>
        <w:sz w:val="22"/>
        <w:szCs w:val="22"/>
      </w:rPr>
      <w:t xml:space="preserve"> | </w:t>
    </w:r>
    <w:r w:rsidR="004C55C2">
      <w:rPr>
        <w:rFonts w:ascii="Calibri" w:hAnsi="Calibri" w:cs="Calibri"/>
        <w:b/>
        <w:color w:val="000000"/>
        <w:spacing w:val="-7"/>
        <w:sz w:val="22"/>
        <w:szCs w:val="22"/>
      </w:rPr>
      <w:t>mallipudisairam@gmail.com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rsidR="00B4741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rsidR="00DC20F9"/>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rsidR="00DC20F9">
    <w:pPr>
      <w:autoSpaceDE w:val="0"/>
      <w:spacing w:line="276" w:lineRule="auto"/>
      <w:jc w:val="center"/>
      <w:rPr>
        <w:rFonts w:ascii="Calibri" w:hAnsi="Calibri" w:cs="Calibri"/>
        <w:b/>
        <w:color w:val="000000"/>
        <w:spacing w:val="-1"/>
        <w:sz w:val="22"/>
        <w:szCs w:val="22"/>
      </w:rPr>
    </w:pPr>
    <w:r w:rsidR="000208B3">
      <w:rPr>
        <w:rFonts w:ascii="Calibri" w:eastAsia="Calibri" w:hAnsi="Calibri" w:cs="Calibri"/>
        <w:sz w:val="20"/>
        <w:szCs w:val="20"/>
      </w:rPr>
      <w:t>D-No 15-31-2L-60/1</w:t>
    </w:r>
    <w:r>
      <w:rPr>
        <w:rFonts w:ascii="Calibri" w:eastAsia="Calibri" w:hAnsi="Calibri" w:cs="Calibri"/>
        <w:sz w:val="20"/>
        <w:szCs w:val="20"/>
      </w:rPr>
      <w:t xml:space="preserve">, </w:t>
    </w:r>
    <w:r w:rsidR="000208B3">
      <w:rPr>
        <w:rFonts w:ascii="Calibri" w:eastAsia="Calibri" w:hAnsi="Calibri" w:cs="Calibri"/>
        <w:sz w:val="20"/>
        <w:szCs w:val="20"/>
      </w:rPr>
      <w:t>KPHB</w:t>
    </w:r>
    <w:r>
      <w:rPr>
        <w:rFonts w:ascii="Calibri" w:eastAsia="Calibri" w:hAnsi="Calibri" w:cs="Calibri"/>
        <w:sz w:val="20"/>
        <w:szCs w:val="20"/>
      </w:rPr>
      <w:t xml:space="preserve">, </w:t>
    </w:r>
    <w:r w:rsidR="000208B3">
      <w:rPr>
        <w:rFonts w:ascii="Calibri" w:eastAsia="Calibri" w:hAnsi="Calibri" w:cs="Calibri"/>
        <w:sz w:val="20"/>
        <w:szCs w:val="20"/>
      </w:rPr>
      <w:t>Hydera</w:t>
    </w:r>
    <w:r>
      <w:rPr>
        <w:rFonts w:ascii="Calibri" w:eastAsia="Calibri" w:hAnsi="Calibri" w:cs="Calibri"/>
        <w:sz w:val="20"/>
        <w:szCs w:val="20"/>
      </w:rPr>
      <w:t>rabad, Telangana - 5000</w:t>
    </w:r>
    <w:r w:rsidR="000208B3">
      <w:rPr>
        <w:rFonts w:ascii="Calibri" w:eastAsia="Calibri" w:hAnsi="Calibri" w:cs="Calibri"/>
        <w:sz w:val="20"/>
        <w:szCs w:val="20"/>
      </w:rPr>
      <w:t>72</w:t>
    </w:r>
  </w:p>
  <w:p w:rsidR="00DC20F9">
    <w:pPr>
      <w:pStyle w:val="Footer"/>
      <w:jc w:val="center"/>
      <w:rPr>
        <w:rFonts w:ascii="Garamond" w:hAnsi="Garamond" w:cs="Garamond"/>
        <w:i/>
        <w:sz w:val="22"/>
        <w:szCs w:val="22"/>
      </w:rPr>
    </w:pPr>
    <w:r>
      <w:rPr>
        <w:rFonts w:ascii="Calibri" w:hAnsi="Calibri" w:cs="Calibri"/>
        <w:b/>
        <w:color w:val="000000"/>
        <w:spacing w:val="-1"/>
        <w:sz w:val="22"/>
        <w:szCs w:val="22"/>
      </w:rPr>
      <w:t xml:space="preserve"> (+91)-</w:t>
    </w:r>
    <w:r w:rsidR="000208B3">
      <w:rPr>
        <w:rFonts w:ascii="Calibri" w:hAnsi="Calibri" w:cs="Calibri"/>
        <w:b/>
        <w:color w:val="000000"/>
        <w:spacing w:val="-1"/>
        <w:sz w:val="22"/>
        <w:szCs w:val="22"/>
      </w:rPr>
      <w:t>8885229455</w:t>
    </w:r>
    <w:r>
      <w:rPr>
        <w:rFonts w:ascii="Calibri" w:hAnsi="Calibri" w:cs="Calibri"/>
        <w:color w:val="000000"/>
        <w:spacing w:val="-7"/>
        <w:sz w:val="22"/>
        <w:szCs w:val="22"/>
      </w:rPr>
      <w:t xml:space="preserve"> | </w:t>
    </w:r>
    <w:r w:rsidR="000208B3">
      <w:rPr>
        <w:rFonts w:ascii="Calibri" w:hAnsi="Calibri" w:cs="Calibri"/>
        <w:b/>
        <w:color w:val="000000"/>
        <w:spacing w:val="-7"/>
        <w:sz w:val="22"/>
        <w:szCs w:val="22"/>
      </w:rPr>
      <w:t>mallipudisairam</w:t>
    </w:r>
    <w:r>
      <w:rPr>
        <w:rFonts w:ascii="Calibri" w:hAnsi="Calibri" w:cs="Calibri"/>
        <w:b/>
        <w:color w:val="000000"/>
        <w:spacing w:val="-7"/>
        <w:sz w:val="22"/>
        <w:szCs w:val="22"/>
      </w:rPr>
      <w:t>@gmail.com</w:t>
    </w:r>
  </w:p>
  <w:p w:rsidR="00DC20F9">
    <w:pPr>
      <w:pStyle w:val="Footer"/>
      <w:tabs>
        <w:tab w:val="right" w:pos="9720"/>
      </w:tabs>
    </w:pPr>
    <w:r>
      <w:rPr>
        <w:rFonts w:ascii="Garamond" w:hAnsi="Garamond" w:cs="Garamond"/>
        <w:i/>
        <w:sz w:val="22"/>
        <w:szCs w:val="22"/>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rsidR="00DC20F9"/>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8B3">
    <w:pPr>
      <w:pStyle w:val="Header"/>
    </w:pPr>
    <w:r>
      <w:drawing>
        <wp:anchor simplePos="0" relativeHeight="251658240" behindDoc="1" locked="0" layoutInCell="1" allowOverlap="1">
          <wp:simplePos x="0" y="0"/>
          <wp:positionH relativeFrom="margin">
            <wp:align>center</wp:align>
          </wp:positionH>
          <wp:positionV relativeFrom="margin">
            <wp:align>center</wp:align>
          </wp:positionV>
          <wp:extent cx="6463030" cy="3512516"/>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463030" cy="3512516"/>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0F9">
    <w:pPr>
      <w:pStyle w:val="Header"/>
    </w:pPr>
    <w:r>
      <w:drawing>
        <wp:anchor simplePos="0" relativeHeight="251659264" behindDoc="1" locked="0" layoutInCell="1" allowOverlap="1">
          <wp:simplePos x="0" y="0"/>
          <wp:positionH relativeFrom="margin">
            <wp:align>center</wp:align>
          </wp:positionH>
          <wp:positionV relativeFrom="margin">
            <wp:align>center</wp:align>
          </wp:positionV>
          <wp:extent cx="6463030" cy="3512516"/>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
                    <a:lum bright="70000" contrast="-70000"/>
                  </a:blip>
                  <a:stretch>
                    <a:fillRect/>
                  </a:stretch>
                </pic:blipFill>
                <pic:spPr>
                  <a:xfrm>
                    <a:off x="0" y="0"/>
                    <a:ext cx="6463030" cy="3512516"/>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0F9">
    <w:r>
      <w:drawing>
        <wp:anchor simplePos="0" relativeHeight="251660288" behindDoc="1" locked="0" layoutInCell="1" allowOverlap="1">
          <wp:simplePos x="0" y="0"/>
          <wp:positionH relativeFrom="margin">
            <wp:align>center</wp:align>
          </wp:positionH>
          <wp:positionV relativeFrom="margin">
            <wp:align>center</wp:align>
          </wp:positionV>
          <wp:extent cx="6463030" cy="3512516"/>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6463030" cy="3512516"/>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0F9">
    <w:r>
      <w:drawing>
        <wp:anchor simplePos="0" relativeHeight="251661312" behindDoc="1" locked="0" layoutInCell="1" allowOverlap="1">
          <wp:simplePos x="0" y="0"/>
          <wp:positionH relativeFrom="margin">
            <wp:align>center</wp:align>
          </wp:positionH>
          <wp:positionV relativeFrom="margin">
            <wp:align>center</wp:align>
          </wp:positionV>
          <wp:extent cx="6463030" cy="3512516"/>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6463030" cy="3512516"/>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0F9">
    <w:pPr>
      <w:pBdr>
        <w:bottom w:val="single" w:sz="20" w:space="1" w:color="808080"/>
      </w:pBdr>
      <w:rPr>
        <w:i/>
      </w:rPr>
    </w:pPr>
    <w:r>
      <w:rPr>
        <w:i/>
      </w:rPr>
      <w:drawing>
        <wp:anchor simplePos="0" relativeHeight="251662336" behindDoc="1" locked="0" layoutInCell="1" allowOverlap="1">
          <wp:simplePos x="0" y="0"/>
          <wp:positionH relativeFrom="margin">
            <wp:align>center</wp:align>
          </wp:positionH>
          <wp:positionV relativeFrom="margin">
            <wp:align>center</wp:align>
          </wp:positionV>
          <wp:extent cx="6463030" cy="3512516"/>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6463030" cy="3512516"/>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0F9">
    <w:r>
      <w:drawing>
        <wp:anchor simplePos="0" relativeHeight="251663360" behindDoc="1" locked="0" layoutInCell="1" allowOverlap="1">
          <wp:simplePos x="0" y="0"/>
          <wp:positionH relativeFrom="margin">
            <wp:align>center</wp:align>
          </wp:positionH>
          <wp:positionV relativeFrom="margin">
            <wp:align>center</wp:align>
          </wp:positionV>
          <wp:extent cx="6463030" cy="3512516"/>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6463030" cy="351251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tabs>
          <w:tab w:val="num" w:pos="0"/>
        </w:tabs>
        <w:ind w:left="432" w:hanging="432"/>
      </w:pPr>
      <w:rPr>
        <w:rFonts w:ascii="Symbol" w:hAnsi="Symbol" w:cs="Symbol" w:hint="default"/>
      </w:r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rPr>
        <w:rFonts w:ascii="Courier New" w:hAnsi="Courier New" w:cs="Courier New" w:hint="default"/>
      </w:rPr>
    </w:lvl>
    <w:lvl w:ilvl="3">
      <w:start w:val="1"/>
      <w:numFmt w:val="none"/>
      <w:suff w:val="nothing"/>
      <w:lvlJc w:val="left"/>
      <w:pPr>
        <w:tabs>
          <w:tab w:val="num" w:pos="0"/>
        </w:tabs>
        <w:ind w:left="864" w:hanging="864"/>
      </w:pPr>
      <w:rPr>
        <w:rFonts w:ascii="Wingdings" w:hAnsi="Wingdings" w:cs="Wingdings" w:hint="default"/>
      </w:rPr>
    </w:lvl>
    <w:lvl w:ilvl="4">
      <w:start w:val="1"/>
      <w:numFmt w:val="none"/>
      <w:suff w:val="nothing"/>
      <w:lvlJc w:val="left"/>
      <w:pPr>
        <w:tabs>
          <w:tab w:val="num" w:pos="1008"/>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1440" w:hanging="360"/>
      </w:pPr>
      <w:rPr>
        <w:rFonts w:ascii="Symbol" w:hAnsi="Symbol" w:cs="Symbol" w:hint="default"/>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sz w:val="20"/>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Cs w:val="21"/>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Wingdings" w:hint="default"/>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sz w:val="22"/>
        <w:szCs w:val="22"/>
        <w:lang w:val="en-IN" w:eastAsia="en-US"/>
      </w:rPr>
    </w:lvl>
  </w:abstractNum>
  <w:abstractNum w:abstractNumId="8">
    <w:nsid w:val="00000009"/>
    <w:multiLevelType w:val="singleLevel"/>
    <w:tmpl w:val="00000009"/>
    <w:name w:val="WW8Num9"/>
    <w:lvl w:ilvl="0">
      <w:start w:val="1"/>
      <w:numFmt w:val="bullet"/>
      <w:lvlText w:val=""/>
      <w:lvlJc w:val="left"/>
      <w:pPr>
        <w:tabs>
          <w:tab w:val="num" w:pos="1080"/>
        </w:tabs>
        <w:ind w:left="864" w:hanging="144"/>
      </w:pPr>
      <w:rPr>
        <w:rFonts w:ascii="Symbol" w:hAnsi="Symbol" w:cs="Symbol" w:hint="default"/>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208B3"/>
    <w:rsid w:val="000208B3"/>
    <w:rsid w:val="000B4FCD"/>
    <w:rsid w:val="001A59E2"/>
    <w:rsid w:val="001F7A1D"/>
    <w:rsid w:val="00310D39"/>
    <w:rsid w:val="003A0916"/>
    <w:rsid w:val="003B3DA9"/>
    <w:rsid w:val="004421AB"/>
    <w:rsid w:val="00454D5E"/>
    <w:rsid w:val="004A2B57"/>
    <w:rsid w:val="004C55C2"/>
    <w:rsid w:val="005356F0"/>
    <w:rsid w:val="0057572F"/>
    <w:rsid w:val="00634287"/>
    <w:rsid w:val="006567DB"/>
    <w:rsid w:val="006B4ED3"/>
    <w:rsid w:val="00701598"/>
    <w:rsid w:val="0072293A"/>
    <w:rsid w:val="007904EC"/>
    <w:rsid w:val="007B1D64"/>
    <w:rsid w:val="00881C6C"/>
    <w:rsid w:val="008C19D3"/>
    <w:rsid w:val="008D69D8"/>
    <w:rsid w:val="00970CBF"/>
    <w:rsid w:val="0098486A"/>
    <w:rsid w:val="009F4FD2"/>
    <w:rsid w:val="00A2294C"/>
    <w:rsid w:val="00AC3572"/>
    <w:rsid w:val="00AC41B9"/>
    <w:rsid w:val="00B05D1D"/>
    <w:rsid w:val="00B47412"/>
    <w:rsid w:val="00DC20F9"/>
    <w:rsid w:val="00EA4959"/>
    <w:rsid w:val="00F30DF2"/>
  </w:rsids>
  <w:uiCompat97To2003/>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5C2"/>
    <w:rPr>
      <w:sz w:val="24"/>
      <w:szCs w:val="24"/>
      <w:lang w:val="en-IN" w:eastAsia="en-US" w:bidi="ar-SA"/>
    </w:rPr>
  </w:style>
  <w:style w:type="paragraph" w:styleId="Heading1">
    <w:name w:val="heading 1"/>
    <w:basedOn w:val="Normal"/>
    <w:next w:val="Normal"/>
    <w:qFormat/>
    <w:pPr>
      <w:keepNext/>
      <w:numPr>
        <w:ilvl w:val="0"/>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eastAsia="Times New Roman" w:hAnsi="Calibri" w:cs="Calibri"/>
      <w:b/>
      <w:bCs/>
      <w:sz w:val="28"/>
      <w:szCs w:val="28"/>
    </w:rPr>
  </w:style>
  <w:style w:type="paragraph" w:styleId="Heading6">
    <w:name w:val="heading 6"/>
    <w:basedOn w:val="Normal"/>
    <w:next w:val="Normal"/>
    <w:qFormat/>
    <w:pPr>
      <w:keepNext/>
      <w:numPr>
        <w:ilvl w:val="5"/>
        <w:numId w:val="1"/>
      </w:numPr>
      <w:outlineLvl w:val="5"/>
    </w:pPr>
    <w:rPr>
      <w:rFonts w:eastAsia="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sz w:val="20"/>
    </w:rPr>
  </w:style>
  <w:style w:type="character" w:customStyle="1" w:styleId="WW8Num4z1">
    <w:name w:val="WW8Num4z1"/>
    <w:rPr>
      <w:rFonts w:ascii="Courier New" w:hAnsi="Courier New" w:cs="Courier New" w:hint="default"/>
      <w:sz w:val="20"/>
    </w:rPr>
  </w:style>
  <w:style w:type="character" w:customStyle="1" w:styleId="WW8Num4z2">
    <w:name w:val="WW8Num4z2"/>
    <w:rPr>
      <w:rFonts w:ascii="Wingdings" w:hAnsi="Wingdings" w:cs="Wingdings" w:hint="default"/>
      <w:sz w:val="20"/>
    </w:rPr>
  </w:style>
  <w:style w:type="character" w:customStyle="1" w:styleId="WW8Num5z0">
    <w:name w:val="WW8Num5z0"/>
    <w:rPr>
      <w:rFonts w:ascii="Symbol" w:hAnsi="Symbol" w:cs="Symbol" w:hint="default"/>
      <w:sz w:val="20"/>
    </w:rPr>
  </w:style>
  <w:style w:type="character" w:customStyle="1" w:styleId="WW8Num6z0">
    <w:name w:val="WW8Num6z0"/>
    <w:rPr>
      <w:rFonts w:ascii="Symbol" w:hAnsi="Symbol" w:cs="Symbol" w:hint="default"/>
      <w:szCs w:val="21"/>
    </w:rPr>
  </w:style>
  <w:style w:type="character" w:customStyle="1" w:styleId="WW8Num7z0">
    <w:name w:val="WW8Num7z0"/>
    <w:rPr>
      <w:rFonts w:ascii="Wingdings" w:hAnsi="Wingdings" w:cs="Wingdings" w:hint="default"/>
    </w:rPr>
  </w:style>
  <w:style w:type="character" w:customStyle="1" w:styleId="WW8Num8z0">
    <w:name w:val="WW8Num8z0"/>
    <w:rPr>
      <w:rFonts w:ascii="Symbol" w:eastAsia="Times New Roman" w:hAnsi="Symbol" w:cs="Symbol" w:hint="default"/>
      <w:sz w:val="22"/>
      <w:szCs w:val="22"/>
      <w:lang w:val="en-IN"/>
    </w:rPr>
  </w:style>
  <w:style w:type="character" w:customStyle="1" w:styleId="WW8Num9z0">
    <w:name w:val="WW8Num9z0"/>
    <w:rPr>
      <w:rFonts w:ascii="Symbol" w:hAnsi="Symbol" w:cs="Symbol" w:hint="default"/>
    </w:rPr>
  </w:style>
  <w:style w:type="character" w:customStyle="1" w:styleId="WW8Num10z0">
    <w:name w:val="WW8Num10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sz w:val="20"/>
      <w:szCs w:val="24"/>
      <w:lang w:val="en-IN"/>
    </w:rPr>
  </w:style>
  <w:style w:type="character" w:customStyle="1" w:styleId="WW8Num11z1">
    <w:name w:val="WW8Num11z1"/>
    <w:rPr>
      <w:rFonts w:ascii="Courier New" w:hAnsi="Courier New" w:cs="Courier New" w:hint="default"/>
      <w:sz w:val="20"/>
    </w:rPr>
  </w:style>
  <w:style w:type="character" w:customStyle="1" w:styleId="WW8Num11z2">
    <w:name w:val="WW8Num11z2"/>
    <w:rPr>
      <w:rFonts w:ascii="Wingdings" w:hAnsi="Wingdings" w:cs="Wingdings" w:hint="default"/>
      <w:sz w:val="20"/>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ascii="Wingdings" w:eastAsia="Calibri" w:hAnsi="Wingdings" w:cs="Tahoma"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color w:val="auto"/>
    </w:rPr>
  </w:style>
  <w:style w:type="character" w:customStyle="1" w:styleId="WW8Num16z1">
    <w:name w:val="WW8Num16z1"/>
    <w:rPr>
      <w:rFonts w:ascii="Symbol" w:hAnsi="Symbol" w:cs="Symbol" w:hint="default"/>
    </w:rPr>
  </w:style>
  <w:style w:type="character" w:customStyle="1" w:styleId="WW8Num16z2">
    <w:name w:val="WW8Num16z2"/>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sz w:val="20"/>
    </w:rPr>
  </w:style>
  <w:style w:type="character" w:customStyle="1" w:styleId="WW8Num18z1">
    <w:name w:val="WW8Num18z1"/>
    <w:rPr>
      <w:rFonts w:ascii="Courier New" w:hAnsi="Courier New" w:cs="Courier New" w:hint="default"/>
      <w:sz w:val="20"/>
    </w:rPr>
  </w:style>
  <w:style w:type="character" w:customStyle="1" w:styleId="WW8Num18z2">
    <w:name w:val="WW8Num18z2"/>
    <w:rPr>
      <w:rFonts w:ascii="Wingdings" w:hAnsi="Wingdings" w:cs="Wingdings" w:hint="default"/>
      <w:sz w:val="20"/>
    </w:rPr>
  </w:style>
  <w:style w:type="character" w:customStyle="1" w:styleId="WW8Num19z0">
    <w:name w:val="WW8Num19z0"/>
    <w:rPr>
      <w:rFonts w:ascii="Wingdings" w:hAnsi="Wingdings" w:cs="Wingdings" w:hint="default"/>
      <w:sz w:val="20"/>
      <w:szCs w:val="20"/>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sz w:val="20"/>
    </w:rPr>
  </w:style>
  <w:style w:type="character" w:customStyle="1" w:styleId="WW8Num20z1">
    <w:name w:val="WW8Num20z1"/>
    <w:rPr>
      <w:rFonts w:ascii="Courier New" w:hAnsi="Courier New" w:cs="Courier New" w:hint="default"/>
      <w:sz w:val="20"/>
    </w:rPr>
  </w:style>
  <w:style w:type="character" w:customStyle="1" w:styleId="WW8Num20z2">
    <w:name w:val="WW8Num20z2"/>
    <w:rPr>
      <w:rFonts w:ascii="Wingdings" w:hAnsi="Wingdings" w:cs="Wingdings" w:hint="default"/>
      <w:sz w:val="20"/>
    </w:rPr>
  </w:style>
  <w:style w:type="character" w:customStyle="1" w:styleId="WW8Num21z0">
    <w:name w:val="WW8Num21z0"/>
    <w:rPr>
      <w:rFonts w:ascii="Wingdings" w:eastAsia="Calibri" w:hAnsi="Wingdings" w:cs="Tahoma"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lang w:val="en-IN"/>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Wingdings" w:hAnsi="Wingdings" w:cs="Wingdings" w:hint="default"/>
      <w:sz w:val="20"/>
      <w:szCs w:val="20"/>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ascii="Symbol" w:hAnsi="Symbol" w:cs="Symbol" w:hint="default"/>
      <w:sz w:val="24"/>
      <w:szCs w:val="24"/>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sz w:val="16"/>
    </w:rPr>
  </w:style>
  <w:style w:type="character" w:customStyle="1" w:styleId="WW8Num30z0">
    <w:name w:val="WW8Num30z0"/>
    <w:rPr>
      <w:rFonts w:ascii="Symbol" w:hAnsi="Symbol" w:cs="Symbol" w:hint="default"/>
      <w:sz w:val="20"/>
    </w:rPr>
  </w:style>
  <w:style w:type="character" w:customStyle="1" w:styleId="WW8Num30z1">
    <w:name w:val="WW8Num30z1"/>
    <w:rPr>
      <w:rFonts w:ascii="Courier New" w:hAnsi="Courier New" w:cs="Courier New" w:hint="default"/>
      <w:sz w:val="20"/>
    </w:rPr>
  </w:style>
  <w:style w:type="character" w:customStyle="1" w:styleId="WW8Num30z2">
    <w:name w:val="WW8Num30z2"/>
    <w:rPr>
      <w:rFonts w:ascii="Wingdings" w:hAnsi="Wingdings" w:cs="Wingdings" w:hint="default"/>
      <w:sz w:val="20"/>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DefaultParagraphFont0">
    <w:name w:val="Default Paragraph Font_0"/>
  </w:style>
  <w:style w:type="character" w:styleId="Hyperlink">
    <w:name w:val="Hyperlink"/>
    <w:rPr>
      <w:color w:val="0000FF"/>
      <w:u w:val="single"/>
    </w:rPr>
  </w:style>
  <w:style w:type="character" w:customStyle="1" w:styleId="CharChar">
    <w:name w:val="Char Char"/>
    <w:rPr>
      <w:rFonts w:eastAsia="Times New Roman"/>
      <w:sz w:val="22"/>
    </w:rPr>
  </w:style>
  <w:style w:type="character" w:customStyle="1" w:styleId="Heading2Char">
    <w:name w:val="Heading 2 Char"/>
    <w:rPr>
      <w:rFonts w:ascii="Cambria" w:eastAsia="Times New Roman" w:hAnsi="Cambria" w:cs="Times New Roman"/>
      <w:b/>
      <w:bCs/>
      <w:i/>
      <w:iCs/>
      <w:sz w:val="28"/>
      <w:szCs w:val="28"/>
    </w:rPr>
  </w:style>
  <w:style w:type="character" w:customStyle="1" w:styleId="Heading3Char">
    <w:name w:val="Heading 3 Char"/>
    <w:rPr>
      <w:rFonts w:ascii="Cambria" w:eastAsia="Times New Roman" w:hAnsi="Cambria" w:cs="Times New Roman"/>
      <w:b/>
      <w:bCs/>
      <w:sz w:val="26"/>
      <w:szCs w:val="26"/>
    </w:rPr>
  </w:style>
  <w:style w:type="character" w:customStyle="1" w:styleId="Heading4Char">
    <w:name w:val="Heading 4 Char"/>
    <w:rPr>
      <w:rFonts w:ascii="Calibri" w:eastAsia="Times New Roman" w:hAnsi="Calibri" w:cs="Times New Roman"/>
      <w:b/>
      <w:bCs/>
      <w:sz w:val="28"/>
      <w:szCs w:val="28"/>
    </w:rPr>
  </w:style>
  <w:style w:type="character" w:customStyle="1" w:styleId="BodyTextIndentChar">
    <w:name w:val="Body Text Indent Char"/>
    <w:rPr>
      <w:sz w:val="24"/>
      <w:szCs w:val="24"/>
    </w:rPr>
  </w:style>
  <w:style w:type="character" w:customStyle="1" w:styleId="Heading1Char">
    <w:name w:val="Heading 1 Char"/>
    <w:rPr>
      <w:rFonts w:ascii="Arial" w:hAnsi="Arial" w:cs="Arial"/>
      <w:b/>
      <w:bCs/>
      <w:kern w:val="1"/>
      <w:sz w:val="32"/>
      <w:szCs w:val="32"/>
    </w:rPr>
  </w:style>
  <w:style w:type="character" w:customStyle="1" w:styleId="HTMLPreformattedChar">
    <w:name w:val="HTML Preformatted Char"/>
    <w:rPr>
      <w:rFonts w:ascii="Courier New" w:hAnsi="Courier New" w:cs="Courier New"/>
    </w:rPr>
  </w:style>
  <w:style w:type="character" w:customStyle="1" w:styleId="BodyTextIndent2Char">
    <w:name w:val="Body Text Indent 2 Char"/>
    <w:rPr>
      <w:sz w:val="24"/>
      <w:szCs w:val="24"/>
    </w:rPr>
  </w:style>
  <w:style w:type="character" w:customStyle="1" w:styleId="BalloonTextChar">
    <w:name w:val="Balloon Text Char"/>
    <w:rPr>
      <w:rFonts w:ascii="Tahoma" w:hAnsi="Tahoma" w:cs="Tahoma"/>
      <w:sz w:val="16"/>
      <w:szCs w:val="16"/>
    </w:rPr>
  </w:style>
  <w:style w:type="character" w:customStyle="1" w:styleId="HeaderChar">
    <w:name w:val="Header Char"/>
    <w:rPr>
      <w:sz w:val="24"/>
      <w:szCs w:val="24"/>
    </w:rPr>
  </w:style>
  <w:style w:type="character" w:styleId="FollowedHyperlink">
    <w:name w:val="FollowedHyperlink"/>
    <w:rPr>
      <w:color w:val="800080"/>
      <w:u w:val="single"/>
    </w:rPr>
  </w:style>
  <w:style w:type="character" w:customStyle="1" w:styleId="BodyText3Char">
    <w:name w:val="Body Text 3 Char"/>
    <w:rPr>
      <w:sz w:val="16"/>
      <w:szCs w:val="16"/>
    </w:rPr>
  </w:style>
  <w:style w:type="character" w:customStyle="1" w:styleId="TitleChar">
    <w:name w:val="Title Char"/>
    <w:rPr>
      <w:rFonts w:ascii="Arial" w:eastAsia="Times New Roman" w:hAnsi="Arial" w:cs="Arial"/>
      <w:b/>
      <w:bCs/>
      <w:sz w:val="40"/>
    </w:rPr>
  </w:style>
  <w:style w:type="character" w:customStyle="1" w:styleId="FooterChar">
    <w:name w:val="Footer Char"/>
    <w:rPr>
      <w:sz w:val="24"/>
      <w:szCs w:val="24"/>
    </w:rPr>
  </w:style>
  <w:style w:type="character" w:styleId="Emphasis">
    <w:name w:val="Emphasis"/>
    <w:uiPriority w:val="20"/>
    <w:qFormat/>
    <w:rPr>
      <w:i/>
      <w:iCs/>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overflowPunct w:val="0"/>
      <w:autoSpaceDE w:val="0"/>
      <w:textAlignment w:val="baseline"/>
    </w:pPr>
    <w:rPr>
      <w:rFonts w:eastAsia="Times New Roman"/>
      <w:sz w:val="22"/>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style>
  <w:style w:type="paragraph" w:styleId="Footer">
    <w:name w:val="footer"/>
    <w:basedOn w:val="Normal"/>
  </w:style>
  <w:style w:type="paragraph" w:styleId="BodyText2">
    <w:name w:val="Body Text 2"/>
    <w:basedOn w:val="Normal"/>
    <w:rPr>
      <w:rFonts w:ascii="Tahoma" w:hAnsi="Tahoma" w:cs="Tahoma"/>
      <w:i/>
      <w:sz w:val="20"/>
      <w:szCs w:val="22"/>
    </w:rPr>
  </w:style>
  <w:style w:type="paragraph" w:styleId="Title">
    <w:name w:val="Title"/>
    <w:basedOn w:val="Normal"/>
    <w:next w:val="Subtitle"/>
    <w:qFormat/>
    <w:pPr>
      <w:autoSpaceDE w:val="0"/>
      <w:jc w:val="center"/>
    </w:pPr>
    <w:rPr>
      <w:rFonts w:ascii="Arial" w:eastAsia="Times New Roman" w:hAnsi="Arial" w:cs="Arial"/>
      <w:b/>
      <w:bCs/>
      <w:sz w:val="40"/>
      <w:szCs w:val="20"/>
    </w:rPr>
  </w:style>
  <w:style w:type="paragraph" w:styleId="Subtitle">
    <w:name w:val="Subtitle"/>
    <w:basedOn w:val="Heading"/>
    <w:next w:val="BodyText"/>
    <w:qFormat/>
    <w:pPr>
      <w:jc w:val="center"/>
    </w:pPr>
    <w:rPr>
      <w:i/>
      <w:iCs/>
      <w:sz w:val="28"/>
      <w:szCs w:val="28"/>
    </w:rPr>
  </w:style>
  <w:style w:type="paragraph" w:styleId="BodyTextIndent">
    <w:name w:val="Body Text Indent"/>
    <w:basedOn w:val="Normal"/>
    <w:pPr>
      <w:spacing w:before="0" w:after="120"/>
      <w:ind w:left="360" w:right="0" w:firstLine="0"/>
    </w:pPr>
  </w:style>
  <w:style w:type="paragraph" w:styleId="HTMLPreformatted">
    <w:name w:val="HTML Preformatted"/>
    <w:basedOn w:val="Normal"/>
    <w:rPr>
      <w:rFonts w:ascii="Courier New" w:hAnsi="Courier New" w:cs="Courier New"/>
      <w:sz w:val="20"/>
      <w:szCs w:val="20"/>
    </w:rPr>
  </w:style>
  <w:style w:type="paragraph" w:styleId="BodyTextIndent2">
    <w:name w:val="Body Text Indent 2"/>
    <w:basedOn w:val="Normal"/>
    <w:pPr>
      <w:spacing w:before="0" w:after="120" w:line="480" w:lineRule="auto"/>
      <w:ind w:left="360" w:right="0" w:firstLine="0"/>
    </w:pPr>
  </w:style>
  <w:style w:type="paragraph" w:customStyle="1" w:styleId="StyleListBulletListBulletCharKernat16pt1">
    <w:name w:val="Style List BulletList Bullet Char + Kern at 16 pt1"/>
    <w:basedOn w:val="Normal"/>
    <w:pPr>
      <w:numPr>
        <w:ilvl w:val="0"/>
        <w:numId w:val="5"/>
      </w:numPr>
      <w:autoSpaceDE w:val="0"/>
      <w:spacing w:before="0" w:after="120"/>
    </w:pPr>
    <w:rPr>
      <w:rFonts w:eastAsia="Times New Roman"/>
      <w:sz w:val="22"/>
    </w:rPr>
  </w:style>
  <w:style w:type="paragraph" w:customStyle="1" w:styleId="bodybullet">
    <w:name w:val="_body bullet"/>
    <w:basedOn w:val="StyleListBulletListBulletCharKernat16pt1"/>
  </w:style>
  <w:style w:type="paragraph" w:customStyle="1" w:styleId="body">
    <w:name w:val="_body"/>
    <w:pPr>
      <w:suppressAutoHyphens/>
      <w:spacing w:after="120"/>
      <w:jc w:val="both"/>
    </w:pPr>
    <w:rPr>
      <w:sz w:val="22"/>
      <w:szCs w:val="24"/>
      <w:lang w:val="en-US" w:eastAsia="ar-SA" w:bidi="ar-SA"/>
    </w:rPr>
  </w:style>
  <w:style w:type="paragraph" w:customStyle="1" w:styleId="BodyText21">
    <w:name w:val="Body Text 21"/>
    <w:basedOn w:val="Normal"/>
    <w:pPr>
      <w:overflowPunct w:val="0"/>
      <w:autoSpaceDE w:val="0"/>
      <w:ind w:left="720" w:right="0" w:firstLine="0"/>
      <w:textAlignment w:val="baseline"/>
    </w:pPr>
    <w:rPr>
      <w:rFonts w:eastAsia="Times New Roman"/>
      <w:szCs w:val="20"/>
    </w:rPr>
  </w:style>
  <w:style w:type="paragraph" w:customStyle="1" w:styleId="resumebullet">
    <w:name w:val="resumebullet"/>
    <w:basedOn w:val="Normal"/>
    <w:pPr>
      <w:numPr>
        <w:ilvl w:val="0"/>
        <w:numId w:val="9"/>
      </w:numPr>
      <w:ind w:left="0" w:right="432" w:firstLine="0"/>
      <w:jc w:val="both"/>
    </w:pPr>
    <w:rPr>
      <w:rFonts w:eastAsia="Times New Roman"/>
    </w:rPr>
  </w:style>
  <w:style w:type="paragraph" w:customStyle="1" w:styleId="ColorfulShading-Accent11">
    <w:name w:val="Colorful Shading - Accent 11"/>
    <w:pPr>
      <w:suppressAutoHyphens/>
    </w:pPr>
    <w:rPr>
      <w:rFonts w:eastAsia="SimSun"/>
      <w:sz w:val="24"/>
      <w:szCs w:val="24"/>
      <w:lang w:val="en-US" w:eastAsia="ar-SA" w:bidi="ar-SA"/>
    </w:rPr>
  </w:style>
  <w:style w:type="paragraph" w:styleId="BalloonText">
    <w:name w:val="Balloon Text"/>
    <w:basedOn w:val="Normal"/>
    <w:rPr>
      <w:rFonts w:ascii="Tahoma" w:hAnsi="Tahoma" w:cs="Tahoma"/>
      <w:sz w:val="16"/>
      <w:szCs w:val="16"/>
    </w:rPr>
  </w:style>
  <w:style w:type="paragraph" w:customStyle="1" w:styleId="Achievement">
    <w:name w:val="Achievement"/>
    <w:basedOn w:val="BodyText"/>
    <w:pPr>
      <w:overflowPunct/>
      <w:autoSpaceDE/>
      <w:spacing w:before="0" w:after="60" w:line="240" w:lineRule="atLeast"/>
      <w:ind w:left="360" w:right="-198" w:hanging="360"/>
      <w:textAlignment w:val="auto"/>
    </w:pPr>
    <w:rPr>
      <w:rFonts w:ascii="Garamond" w:hAnsi="Garamond" w:cs="Garamond"/>
      <w:sz w:val="20"/>
    </w:rPr>
  </w:style>
  <w:style w:type="paragraph" w:customStyle="1" w:styleId="TableContents">
    <w:name w:val="Table Contents"/>
    <w:basedOn w:val="BodyText"/>
    <w:pPr>
      <w:spacing w:before="0" w:after="120"/>
    </w:pPr>
    <w:rPr>
      <w:sz w:val="24"/>
    </w:rPr>
  </w:style>
  <w:style w:type="paragraph" w:customStyle="1" w:styleId="Section">
    <w:name w:val="_Section"/>
    <w:basedOn w:val="Normal"/>
    <w:pPr>
      <w:widowControl w:val="0"/>
      <w:ind w:left="-1440" w:right="0" w:firstLine="0"/>
    </w:pPr>
    <w:rPr>
      <w:rFonts w:ascii="EngraversGothic BT" w:eastAsia="Times New Roman" w:hAnsi="EngraversGothic BT" w:cs="EngraversGothic BT"/>
      <w:sz w:val="36"/>
      <w:szCs w:val="20"/>
    </w:rPr>
  </w:style>
  <w:style w:type="paragraph" w:styleId="BodyText3">
    <w:name w:val="Body Text 3"/>
    <w:basedOn w:val="Normal"/>
    <w:pPr>
      <w:spacing w:before="0" w:after="120"/>
    </w:pPr>
    <w:rPr>
      <w:sz w:val="16"/>
      <w:szCs w:val="16"/>
    </w:rPr>
  </w:style>
  <w:style w:type="paragraph" w:styleId="ListParagraph">
    <w:name w:val="List Paragraph"/>
    <w:basedOn w:val="Normal"/>
    <w:qFormat/>
    <w:pPr>
      <w:ind w:left="720" w:right="0" w:firstLine="0"/>
    </w:pPr>
  </w:style>
  <w:style w:type="paragraph" w:styleId="NoSpacing">
    <w:name w:val="No Spacing"/>
    <w:qFormat/>
    <w:pPr>
      <w:suppressAutoHyphens/>
    </w:pPr>
    <w:rPr>
      <w:rFonts w:ascii="Calibri" w:eastAsia="Calibri" w:hAnsi="Calibri" w:cs="Calibri"/>
      <w:sz w:val="22"/>
      <w:szCs w:val="22"/>
      <w:lang w:val="en-US" w:eastAsia="ar-SA" w:bidi="ar-SA"/>
    </w:rPr>
  </w:style>
  <w:style w:type="paragraph" w:customStyle="1" w:styleId="TableHeading">
    <w:name w:val="Table Heading"/>
    <w:basedOn w:val="TableContents"/>
    <w:pPr>
      <w:suppressLineNumbers/>
      <w:jc w:val="center"/>
    </w:pPr>
    <w:rPr>
      <w:b/>
      <w:bCs/>
    </w:rPr>
  </w:style>
  <w:style w:type="character" w:customStyle="1" w:styleId="apple-converted-space">
    <w:name w:val="apple-converted-space"/>
    <w:rsid w:val="0072293A"/>
  </w:style>
  <w:style w:type="character" w:styleId="Hashtag">
    <w:name w:val="Hashtag"/>
    <w:uiPriority w:val="99"/>
    <w:semiHidden/>
    <w:unhideWhenUsed/>
    <w:rsid w:val="006567D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https://rdxfootmark.naukri.com/v2/track/openCv?trackingInfo=4d58ab3a99bf2856a20a58477eff3ef6134f530e18705c4458440321091b5b58140d150619465c5b1b4d58515c424154181c084b281e0103030213425e540f55481a1b0d11421e051d580f036a5d030915435d550d514c0f1b495a5318060a7f0e080103030b434550585858431758115110175f090d5043415f100242125d5e58571e175b100010415e4f1543094a5d03090347595e0b594d1a091800030c6&amp;docType=doc" TargetMode="Externa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mallipudisairam@gmail.com"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1.png" /></Relationships>
</file>

<file path=word/_rels/header5.xml.rels><?xml version="1.0" encoding="utf-8" standalone="yes"?><Relationships xmlns="http://schemas.openxmlformats.org/package/2006/relationships"><Relationship Id="rId1" Type="http://schemas.openxmlformats.org/officeDocument/2006/relationships/image" Target="media/image1.png" /></Relationships>
</file>

<file path=word/_rels/header6.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Mallipudi Sairam</cp:lastModifiedBy>
  <cp:revision>5</cp:revision>
  <dcterms:created xsi:type="dcterms:W3CDTF">2023-02-28T17:56:00Z</dcterms:created>
  <dcterms:modified xsi:type="dcterms:W3CDTF">2023-05-23T15:12:00Z</dcterms:modified>
</cp:coreProperties>
</file>